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D32" w:rsidRDefault="00E54BE5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rebuchet MS" w:hAnsi="Trebuchet MS" w:cs="Trebuchet MS"/>
          <w:color w:val="000000"/>
          <w:sz w:val="26"/>
          <w:szCs w:val="26"/>
        </w:rPr>
      </w:pPr>
      <w:r>
        <w:rPr>
          <w:rFonts w:ascii="Trebuchet MS" w:hAnsi="Trebuchet MS" w:cs="Trebuchet MS"/>
          <w:b/>
          <w:bCs/>
          <w:color w:val="000000"/>
          <w:sz w:val="26"/>
          <w:szCs w:val="26"/>
        </w:rPr>
        <w:t>MANISH RAJURI</w:t>
      </w:r>
    </w:p>
    <w:p w:rsidR="00225D32" w:rsidRDefault="00E54BE5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rebuchet MS" w:hAnsi="Trebuchet MS" w:cs="Trebuchet MS"/>
          <w:b/>
          <w:bCs/>
          <w:color w:val="000000"/>
          <w:sz w:val="21"/>
          <w:szCs w:val="21"/>
        </w:rPr>
      </w:pPr>
      <w:r>
        <w:rPr>
          <w:rFonts w:ascii="Trebuchet MS" w:hAnsi="Trebuchet MS" w:cs="Trebuchet MS"/>
          <w:b/>
          <w:bCs/>
          <w:color w:val="000000"/>
          <w:sz w:val="21"/>
          <w:szCs w:val="21"/>
        </w:rPr>
        <w:t>Hyderabad, India</w:t>
      </w:r>
    </w:p>
    <w:p w:rsidR="00225D32" w:rsidRDefault="00E54BE5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rebuchet MS" w:hAnsi="Trebuchet MS" w:cs="Trebuchet MS"/>
          <w:color w:val="000000"/>
          <w:sz w:val="21"/>
          <w:szCs w:val="21"/>
        </w:rPr>
      </w:pPr>
      <w:r>
        <w:rPr>
          <w:rFonts w:ascii="Trebuchet MS" w:hAnsi="Trebuchet MS" w:cs="Trebuchet MS"/>
          <w:b/>
          <w:bCs/>
          <w:color w:val="000000"/>
          <w:sz w:val="21"/>
          <w:szCs w:val="21"/>
        </w:rPr>
        <w:t>Mobile:</w:t>
      </w:r>
      <w:r>
        <w:rPr>
          <w:rFonts w:ascii="Trebuchet MS" w:hAnsi="Trebuchet MS" w:cs="Trebuchet MS"/>
          <w:color w:val="000000"/>
          <w:sz w:val="21"/>
          <w:szCs w:val="21"/>
        </w:rPr>
        <w:t xml:space="preserve"> +918686886838 | E-Mail: </w:t>
      </w:r>
      <w:hyperlink r:id="rId7" w:history="1">
        <w:r>
          <w:rPr>
            <w:rFonts w:ascii="Trebuchet MS" w:hAnsi="Trebuchet MS" w:cs="Trebuchet MS"/>
            <w:color w:val="0000FF"/>
            <w:sz w:val="21"/>
            <w:szCs w:val="21"/>
            <w:u w:val="single" w:color="0000FF"/>
          </w:rPr>
          <w:t>rajurimanish97@gmail.com</w:t>
        </w:r>
      </w:hyperlink>
      <w:r>
        <w:rPr>
          <w:rFonts w:ascii="Trebuchet MS" w:hAnsi="Trebuchet MS" w:cs="Trebuchet MS"/>
          <w:color w:val="000000"/>
          <w:sz w:val="21"/>
          <w:szCs w:val="21"/>
        </w:rPr>
        <w:t xml:space="preserve"> </w:t>
      </w:r>
    </w:p>
    <w:p w:rsidR="00225D32" w:rsidRDefault="00E54BE5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rebuchet MS" w:hAnsi="Trebuchet MS" w:cs="Trebuchet MS"/>
          <w:color w:val="000000"/>
          <w:sz w:val="21"/>
          <w:szCs w:val="21"/>
          <w:u w:color="00006D"/>
        </w:rPr>
      </w:pPr>
      <w:r>
        <w:rPr>
          <w:rFonts w:ascii="Trebuchet MS" w:hAnsi="Trebuchet MS" w:cs="Trebuchet MS"/>
          <w:b/>
          <w:bCs/>
          <w:color w:val="000000"/>
          <w:sz w:val="21"/>
          <w:szCs w:val="21"/>
        </w:rPr>
        <w:t>LinkedIn:</w:t>
      </w:r>
      <w:r>
        <w:rPr>
          <w:rFonts w:ascii="Trebuchet MS" w:hAnsi="Trebuchet MS" w:cs="Trebuchet MS"/>
          <w:color w:val="000000"/>
          <w:sz w:val="21"/>
          <w:szCs w:val="21"/>
        </w:rPr>
        <w:t xml:space="preserve"> </w:t>
      </w:r>
      <w:r>
        <w:rPr>
          <w:rFonts w:ascii="Trebuchet MS" w:hAnsi="Trebuchet MS" w:cs="Trebuchet MS"/>
          <w:color w:val="00006D"/>
          <w:sz w:val="21"/>
          <w:szCs w:val="21"/>
          <w:u w:val="single" w:color="00006D"/>
        </w:rPr>
        <w:t>https://www.linkedin.com/in/manish-rajuri-296aa8145/</w:t>
      </w:r>
      <w:r>
        <w:rPr>
          <w:rFonts w:ascii="Trebuchet MS" w:hAnsi="Trebuchet MS" w:cs="Trebuchet MS"/>
          <w:color w:val="000000"/>
          <w:sz w:val="21"/>
          <w:szCs w:val="21"/>
          <w:u w:color="00006D"/>
        </w:rPr>
        <w:t xml:space="preserve">| </w:t>
      </w:r>
      <w:r>
        <w:rPr>
          <w:rFonts w:ascii="Trebuchet MS" w:hAnsi="Trebuchet MS" w:cs="Trebuchet MS"/>
          <w:b/>
          <w:bCs/>
          <w:color w:val="000000"/>
          <w:sz w:val="21"/>
          <w:szCs w:val="21"/>
          <w:u w:color="00006D"/>
        </w:rPr>
        <w:t>Best time to call:</w:t>
      </w:r>
      <w:r>
        <w:rPr>
          <w:rFonts w:ascii="Trebuchet MS" w:hAnsi="Trebuchet MS" w:cs="Trebuchet MS"/>
          <w:color w:val="FB0007"/>
          <w:sz w:val="21"/>
          <w:szCs w:val="21"/>
          <w:u w:color="00006D"/>
        </w:rPr>
        <w:t xml:space="preserve"> </w:t>
      </w:r>
      <w:r>
        <w:rPr>
          <w:rFonts w:ascii="Trebuchet MS" w:hAnsi="Trebuchet MS" w:cs="Trebuchet MS"/>
          <w:color w:val="000000"/>
          <w:sz w:val="21"/>
          <w:szCs w:val="21"/>
          <w:u w:color="00006D"/>
        </w:rPr>
        <w:t>Anytime</w:t>
      </w:r>
    </w:p>
    <w:p w:rsidR="00225D32" w:rsidRDefault="00E54BE5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color w:val="000000"/>
          <w:sz w:val="2"/>
          <w:szCs w:val="2"/>
          <w:u w:color="00006D"/>
        </w:rPr>
      </w:pPr>
      <w:r>
        <w:rPr>
          <w:rFonts w:ascii="Trebuchet MS" w:hAnsi="Trebuchet MS" w:cs="Trebuchet MS"/>
          <w:noProof/>
          <w:color w:val="000000"/>
          <w:sz w:val="20"/>
          <w:szCs w:val="20"/>
          <w:u w:color="00006D"/>
          <w:lang w:val="en-MY" w:eastAsia="en-MY"/>
        </w:rPr>
        <w:drawing>
          <wp:inline distT="0" distB="0" distL="0" distR="0">
            <wp:extent cx="5970270" cy="52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5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D32" w:rsidRDefault="00E54BE5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color w:val="000000"/>
          <w:sz w:val="22"/>
          <w:szCs w:val="22"/>
          <w:u w:color="00006D"/>
        </w:rPr>
      </w:pPr>
      <w:r>
        <w:rPr>
          <w:rFonts w:ascii="Trebuchet MS" w:hAnsi="Trebuchet MS" w:cs="Trebuchet MS"/>
          <w:b/>
          <w:bCs/>
          <w:color w:val="000000"/>
          <w:sz w:val="22"/>
          <w:szCs w:val="22"/>
          <w:u w:color="00006D"/>
        </w:rPr>
        <w:t>SUMMARY</w:t>
      </w:r>
    </w:p>
    <w:p w:rsidR="00225D32" w:rsidRDefault="00E54BE5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hanging="720"/>
        <w:rPr>
          <w:rFonts w:ascii="Trebuchet MS" w:hAnsi="Trebuchet MS" w:cs="Trebuchet MS"/>
          <w:color w:val="000000"/>
          <w:sz w:val="20"/>
          <w:szCs w:val="20"/>
          <w:u w:color="00006D"/>
          <w:lang w:val="en-US"/>
        </w:rPr>
      </w:pPr>
      <w:r>
        <w:rPr>
          <w:rFonts w:ascii="Trebuchet MS" w:hAnsi="Trebuchet MS" w:cs="Trebuchet MS"/>
          <w:color w:val="000000"/>
          <w:sz w:val="20"/>
          <w:szCs w:val="20"/>
          <w:u w:color="00006D"/>
        </w:rPr>
        <w:t xml:space="preserve">An innovative and analytical IT professional with </w:t>
      </w:r>
      <w:r>
        <w:rPr>
          <w:rFonts w:ascii="Trebuchet MS" w:hAnsi="Trebuchet MS" w:cs="Trebuchet MS"/>
          <w:b/>
          <w:bCs/>
          <w:color w:val="000000"/>
          <w:sz w:val="20"/>
          <w:szCs w:val="20"/>
          <w:u w:color="00006D"/>
        </w:rPr>
        <w:t xml:space="preserve">more than </w:t>
      </w:r>
      <w:r w:rsidR="00B74C73">
        <w:rPr>
          <w:rFonts w:ascii="Trebuchet MS" w:hAnsi="Trebuchet MS" w:cs="Trebuchet MS"/>
          <w:b/>
          <w:bCs/>
          <w:color w:val="000000"/>
          <w:sz w:val="20"/>
          <w:szCs w:val="20"/>
          <w:u w:color="00006D"/>
        </w:rPr>
        <w:t>4.6</w:t>
      </w:r>
      <w:r>
        <w:rPr>
          <w:rFonts w:ascii="Trebuchet MS" w:hAnsi="Trebuchet MS" w:cs="Trebuchet MS"/>
          <w:b/>
          <w:bCs/>
          <w:color w:val="000000"/>
          <w:sz w:val="20"/>
          <w:szCs w:val="20"/>
          <w:u w:color="00006D"/>
        </w:rPr>
        <w:t xml:space="preserve"> years</w:t>
      </w:r>
      <w:r>
        <w:rPr>
          <w:rFonts w:ascii="Trebuchet MS" w:hAnsi="Trebuchet MS" w:cs="Trebuchet MS"/>
          <w:color w:val="000000"/>
          <w:sz w:val="20"/>
          <w:szCs w:val="20"/>
          <w:u w:color="00006D"/>
        </w:rPr>
        <w:t xml:space="preserve"> of experience in the IT industry with proven domain expertise in </w:t>
      </w:r>
      <w:r>
        <w:rPr>
          <w:rFonts w:ascii="Trebuchet MS" w:hAnsi="Trebuchet MS" w:cs="Trebuchet MS"/>
          <w:color w:val="000000"/>
          <w:sz w:val="20"/>
          <w:szCs w:val="20"/>
          <w:u w:color="00006D"/>
          <w:lang w:val="en-US"/>
        </w:rPr>
        <w:t>Java J2EE Technologies. Worked on EJB (Entity, Session Beans and Message Beans), Sprin</w:t>
      </w:r>
      <w:r>
        <w:rPr>
          <w:rFonts w:ascii="Trebuchet MS" w:hAnsi="Trebuchet MS" w:cs="Trebuchet MS"/>
          <w:color w:val="000000"/>
          <w:sz w:val="20"/>
          <w:szCs w:val="20"/>
          <w:u w:color="00006D"/>
          <w:lang w:val="en-US"/>
        </w:rPr>
        <w:t>g</w:t>
      </w:r>
      <w:r w:rsidR="00AB4C22">
        <w:rPr>
          <w:rFonts w:ascii="Trebuchet MS" w:hAnsi="Trebuchet MS" w:cs="Trebuchet MS"/>
          <w:color w:val="000000"/>
          <w:sz w:val="20"/>
          <w:szCs w:val="20"/>
          <w:u w:color="00006D"/>
          <w:lang w:val="en-US"/>
        </w:rPr>
        <w:t xml:space="preserve"> </w:t>
      </w:r>
      <w:proofErr w:type="gramStart"/>
      <w:r w:rsidR="00AB4C22">
        <w:rPr>
          <w:rFonts w:ascii="Trebuchet MS" w:hAnsi="Trebuchet MS" w:cs="Trebuchet MS"/>
          <w:color w:val="000000"/>
          <w:sz w:val="20"/>
          <w:szCs w:val="20"/>
          <w:u w:color="00006D"/>
          <w:lang w:val="en-US"/>
        </w:rPr>
        <w:t xml:space="preserve">MVC </w:t>
      </w:r>
      <w:r>
        <w:rPr>
          <w:rFonts w:ascii="Trebuchet MS" w:hAnsi="Trebuchet MS" w:cs="Trebuchet MS"/>
          <w:color w:val="000000"/>
          <w:sz w:val="20"/>
          <w:szCs w:val="20"/>
          <w:u w:color="00006D"/>
          <w:lang w:val="en-US"/>
        </w:rPr>
        <w:t>,</w:t>
      </w:r>
      <w:proofErr w:type="gramEnd"/>
      <w:r>
        <w:rPr>
          <w:rFonts w:ascii="Trebuchet MS" w:hAnsi="Trebuchet MS" w:cs="Trebuchet MS"/>
          <w:color w:val="000000"/>
          <w:sz w:val="20"/>
          <w:szCs w:val="20"/>
          <w:u w:color="00006D"/>
          <w:lang w:val="en-US"/>
        </w:rPr>
        <w:t xml:space="preserve"> Hibernate 3.0</w:t>
      </w:r>
      <w:r>
        <w:rPr>
          <w:rFonts w:ascii="Trebuchet MS" w:hAnsi="Trebuchet MS" w:cs="Trebuchet MS"/>
          <w:color w:val="000000"/>
          <w:sz w:val="20"/>
          <w:szCs w:val="20"/>
          <w:u w:color="00006D"/>
          <w:lang w:val="en-US"/>
        </w:rPr>
        <w:t>,</w:t>
      </w:r>
      <w:r w:rsidR="00AB4C22" w:rsidRPr="00AB4C22">
        <w:rPr>
          <w:rFonts w:ascii="Trebuchet MS" w:hAnsi="Trebuchet MS" w:cs="Trebuchet MS"/>
          <w:color w:val="000000"/>
          <w:sz w:val="20"/>
          <w:szCs w:val="20"/>
          <w:u w:color="00006D"/>
          <w:lang w:val="en-US"/>
        </w:rPr>
        <w:t xml:space="preserve"> </w:t>
      </w:r>
      <w:r w:rsidR="00AB4C22">
        <w:rPr>
          <w:rFonts w:ascii="Trebuchet MS" w:hAnsi="Trebuchet MS" w:cs="Trebuchet MS"/>
          <w:color w:val="000000"/>
          <w:sz w:val="20"/>
          <w:szCs w:val="20"/>
          <w:u w:color="00006D"/>
          <w:lang w:val="en-US"/>
        </w:rPr>
        <w:t>Spring Boot</w:t>
      </w:r>
      <w:r>
        <w:rPr>
          <w:rFonts w:ascii="Trebuchet MS" w:hAnsi="Trebuchet MS" w:cs="Trebuchet MS"/>
          <w:color w:val="000000"/>
          <w:sz w:val="20"/>
          <w:szCs w:val="20"/>
          <w:u w:color="00006D"/>
          <w:lang w:val="en-US"/>
        </w:rPr>
        <w:t xml:space="preserve"> IDE’s like Eclip</w:t>
      </w:r>
      <w:r>
        <w:rPr>
          <w:rFonts w:ascii="Trebuchet MS" w:hAnsi="Trebuchet MS" w:cs="Trebuchet MS"/>
          <w:color w:val="000000"/>
          <w:sz w:val="20"/>
          <w:szCs w:val="20"/>
          <w:u w:color="00006D"/>
          <w:lang w:val="en-US"/>
        </w:rPr>
        <w:t>se</w:t>
      </w:r>
      <w:r w:rsidR="00AB4C22">
        <w:rPr>
          <w:rFonts w:ascii="Trebuchet MS" w:hAnsi="Trebuchet MS" w:cs="Trebuchet MS"/>
          <w:color w:val="000000"/>
          <w:sz w:val="20"/>
          <w:szCs w:val="20"/>
          <w:u w:color="00006D"/>
          <w:lang w:val="en-US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  <w:u w:color="00006D"/>
          <w:lang w:val="en-US"/>
        </w:rPr>
        <w:t>and WS, structural and behavioral design patterns.</w:t>
      </w:r>
    </w:p>
    <w:p w:rsidR="00225D32" w:rsidRDefault="00E54BE5">
      <w:pPr>
        <w:widowControl w:val="0"/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color w:val="000000"/>
          <w:sz w:val="20"/>
          <w:szCs w:val="20"/>
          <w:u w:color="00006D"/>
        </w:rPr>
        <w:t xml:space="preserve"> creating requirements, and performing sub-system validation, modification, testing, debugging, and support</w:t>
      </w:r>
    </w:p>
    <w:p w:rsidR="00225D32" w:rsidRDefault="00E54BE5">
      <w:pPr>
        <w:widowControl w:val="0"/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color w:val="000000"/>
          <w:sz w:val="20"/>
          <w:szCs w:val="20"/>
          <w:u w:color="00006D"/>
        </w:rPr>
        <w:t xml:space="preserve">Hands-on experience in designing and developing Contract Web Services  using </w:t>
      </w:r>
      <w:proofErr w:type="spellStart"/>
      <w:r>
        <w:rPr>
          <w:rFonts w:ascii="Trebuchet MS" w:hAnsi="Trebuchet MS" w:cs="Trebuchet MS"/>
          <w:color w:val="000000"/>
          <w:sz w:val="20"/>
          <w:szCs w:val="20"/>
          <w:u w:color="00006D"/>
        </w:rPr>
        <w:t>OpenText</w:t>
      </w:r>
      <w:proofErr w:type="spellEnd"/>
      <w:r>
        <w:rPr>
          <w:rFonts w:ascii="Trebuchet MS" w:hAnsi="Trebuchet MS" w:cs="Trebuchet MS"/>
          <w:color w:val="000000"/>
          <w:sz w:val="20"/>
          <w:szCs w:val="20"/>
          <w:u w:color="00006D"/>
        </w:rPr>
        <w:t xml:space="preserve"> </w:t>
      </w:r>
      <w:proofErr w:type="spellStart"/>
      <w:r>
        <w:rPr>
          <w:rFonts w:ascii="Trebuchet MS" w:hAnsi="Trebuchet MS" w:cs="Trebuchet MS"/>
          <w:color w:val="000000"/>
          <w:sz w:val="20"/>
          <w:szCs w:val="20"/>
          <w:u w:color="00006D"/>
        </w:rPr>
        <w:t>Cordys</w:t>
      </w:r>
      <w:proofErr w:type="spellEnd"/>
      <w:r>
        <w:rPr>
          <w:rFonts w:ascii="Trebuchet MS" w:hAnsi="Trebuchet MS" w:cs="Trebuchet MS"/>
          <w:color w:val="000000"/>
          <w:sz w:val="20"/>
          <w:szCs w:val="20"/>
          <w:u w:color="00006D"/>
        </w:rPr>
        <w:t xml:space="preserve"> </w:t>
      </w:r>
      <w:r>
        <w:rPr>
          <w:rFonts w:ascii="Trebuchet MS" w:hAnsi="Trebuchet MS" w:cs="Trebuchet MS"/>
          <w:color w:val="000000"/>
          <w:sz w:val="20"/>
          <w:szCs w:val="20"/>
          <w:u w:color="00006D"/>
        </w:rPr>
        <w:t>BOP and java Web Application Development; well acquainted with object oriented programming languages viz., Java &amp; related J2EE technologies</w:t>
      </w:r>
    </w:p>
    <w:p w:rsidR="00225D32" w:rsidRDefault="00E54BE5">
      <w:pPr>
        <w:widowControl w:val="0"/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color w:val="000000"/>
          <w:sz w:val="20"/>
          <w:szCs w:val="20"/>
          <w:u w:color="00006D"/>
        </w:rPr>
        <w:t>Expertise in coding, architecture development, analysis, design and deployment of applications with Internet/Intrane</w:t>
      </w:r>
      <w:r>
        <w:rPr>
          <w:rFonts w:ascii="Trebuchet MS" w:hAnsi="Trebuchet MS" w:cs="Trebuchet MS"/>
          <w:color w:val="000000"/>
          <w:sz w:val="20"/>
          <w:szCs w:val="20"/>
          <w:u w:color="00006D"/>
        </w:rPr>
        <w:t>t technologies</w:t>
      </w:r>
    </w:p>
    <w:p w:rsidR="00225D32" w:rsidRDefault="00E54BE5">
      <w:pPr>
        <w:widowControl w:val="0"/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color w:val="000000"/>
          <w:sz w:val="20"/>
          <w:szCs w:val="20"/>
          <w:u w:color="00006D"/>
        </w:rPr>
        <w:t>Demonstrated excellence in all phases of the project life cycle, SDLC (Software Development Life Cycle), starting from high-level design to system testing</w:t>
      </w:r>
    </w:p>
    <w:p w:rsidR="00225D32" w:rsidRDefault="00E54BE5">
      <w:pPr>
        <w:widowControl w:val="0"/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color w:val="000000"/>
          <w:sz w:val="20"/>
          <w:szCs w:val="20"/>
          <w:u w:color="00006D"/>
        </w:rPr>
        <w:t>Proficient in analysing business requirements, transforming them into technical design</w:t>
      </w:r>
      <w:r>
        <w:rPr>
          <w:rFonts w:ascii="Trebuchet MS" w:hAnsi="Trebuchet MS" w:cs="Trebuchet MS"/>
          <w:color w:val="000000"/>
          <w:sz w:val="20"/>
          <w:szCs w:val="20"/>
          <w:u w:color="00006D"/>
        </w:rPr>
        <w:t>, and developing applications using Java</w:t>
      </w:r>
    </w:p>
    <w:p w:rsidR="00225D32" w:rsidRDefault="00E54BE5">
      <w:pPr>
        <w:widowControl w:val="0"/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color w:val="000000"/>
          <w:sz w:val="20"/>
          <w:szCs w:val="20"/>
          <w:u w:color="00006D"/>
        </w:rPr>
        <w:t>Possess a keen eye for detail with proven effectiveness to work and multi task in competitive, team-oriented and fast paced environments</w:t>
      </w:r>
    </w:p>
    <w:p w:rsidR="00225D32" w:rsidRDefault="00225D32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color w:val="000000"/>
          <w:sz w:val="16"/>
          <w:szCs w:val="16"/>
          <w:u w:color="00006D"/>
        </w:rPr>
      </w:pPr>
    </w:p>
    <w:p w:rsidR="00225D32" w:rsidRDefault="00E54BE5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color w:val="000000"/>
          <w:sz w:val="22"/>
          <w:szCs w:val="22"/>
          <w:u w:color="00006D"/>
        </w:rPr>
      </w:pPr>
      <w:r>
        <w:rPr>
          <w:rFonts w:ascii="Trebuchet MS" w:hAnsi="Trebuchet MS" w:cs="Trebuchet MS"/>
          <w:b/>
          <w:bCs/>
          <w:color w:val="000000"/>
          <w:sz w:val="22"/>
          <w:szCs w:val="22"/>
          <w:u w:color="00006D"/>
        </w:rPr>
        <w:t>SKILL SET</w:t>
      </w:r>
    </w:p>
    <w:tbl>
      <w:tblPr>
        <w:tblW w:w="0" w:type="auto"/>
        <w:tblInd w:w="-108" w:type="dxa"/>
        <w:tblLayout w:type="fixed"/>
        <w:tblLook w:val="04A0" w:firstRow="1" w:lastRow="0" w:firstColumn="1" w:lastColumn="0" w:noHBand="0" w:noVBand="1"/>
      </w:tblPr>
      <w:tblGrid>
        <w:gridCol w:w="5340"/>
        <w:gridCol w:w="5340"/>
      </w:tblGrid>
      <w:tr w:rsidR="00225D32">
        <w:tc>
          <w:tcPr>
            <w:tcW w:w="5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25D32" w:rsidRDefault="00E54BE5">
            <w:pPr>
              <w:widowControl w:val="0"/>
              <w:numPr>
                <w:ilvl w:val="0"/>
                <w:numId w:val="2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ind w:hanging="720"/>
              <w:jc w:val="both"/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</w:pPr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  <w:t>Debugging Skills</w:t>
            </w:r>
          </w:p>
          <w:p w:rsidR="00225D32" w:rsidRDefault="00E54BE5">
            <w:pPr>
              <w:widowControl w:val="0"/>
              <w:numPr>
                <w:ilvl w:val="0"/>
                <w:numId w:val="2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ind w:hanging="720"/>
              <w:jc w:val="both"/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</w:pPr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  <w:t>Troubleshooting</w:t>
            </w:r>
          </w:p>
          <w:p w:rsidR="00225D32" w:rsidRDefault="00E54BE5">
            <w:pPr>
              <w:widowControl w:val="0"/>
              <w:numPr>
                <w:ilvl w:val="0"/>
                <w:numId w:val="2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ind w:hanging="720"/>
              <w:jc w:val="both"/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</w:pPr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  <w:t>Risk Management</w:t>
            </w:r>
          </w:p>
          <w:p w:rsidR="00225D32" w:rsidRDefault="00E54BE5">
            <w:pPr>
              <w:widowControl w:val="0"/>
              <w:numPr>
                <w:ilvl w:val="0"/>
                <w:numId w:val="2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ind w:hanging="720"/>
              <w:jc w:val="both"/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</w:pPr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  <w:t>Production Support</w:t>
            </w:r>
          </w:p>
          <w:p w:rsidR="00225D32" w:rsidRDefault="00D1633D">
            <w:pPr>
              <w:widowControl w:val="0"/>
              <w:numPr>
                <w:ilvl w:val="0"/>
                <w:numId w:val="2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ind w:hanging="720"/>
              <w:jc w:val="both"/>
              <w:rPr>
                <w:rFonts w:ascii="Helvetica" w:hAnsi="Helvetica" w:cs="Helvetica"/>
                <w:kern w:val="1"/>
                <w:u w:color="00006D"/>
              </w:rPr>
            </w:pPr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  <w:t>Full-stack Development</w:t>
            </w:r>
          </w:p>
        </w:tc>
        <w:tc>
          <w:tcPr>
            <w:tcW w:w="53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25D32" w:rsidRDefault="00E54BE5">
            <w:pPr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ind w:hanging="720"/>
              <w:jc w:val="both"/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</w:pPr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  <w:t>Project Management</w:t>
            </w:r>
          </w:p>
          <w:p w:rsidR="00225D32" w:rsidRDefault="00E54BE5">
            <w:pPr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ind w:hanging="720"/>
              <w:jc w:val="both"/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</w:pPr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  <w:t>Application Development</w:t>
            </w:r>
          </w:p>
          <w:p w:rsidR="00225D32" w:rsidRDefault="00E54BE5">
            <w:pPr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ind w:hanging="720"/>
              <w:jc w:val="both"/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</w:pPr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  <w:t>Systems Integration &amp; Testing</w:t>
            </w:r>
          </w:p>
          <w:p w:rsidR="00225D32" w:rsidRDefault="00E54BE5">
            <w:pPr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ind w:hanging="720"/>
              <w:jc w:val="both"/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</w:pPr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  <w:t>Requirements Elicitation</w:t>
            </w:r>
          </w:p>
          <w:p w:rsidR="00225D32" w:rsidRDefault="00E54BE5">
            <w:pPr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ind w:hanging="720"/>
              <w:jc w:val="both"/>
              <w:rPr>
                <w:rFonts w:ascii="Trebuchet MS" w:hAnsi="Trebuchet MS" w:cs="Trebuchet MS"/>
                <w:b/>
                <w:bCs/>
                <w:color w:val="000000"/>
                <w:sz w:val="22"/>
                <w:szCs w:val="22"/>
                <w:u w:color="00006D"/>
              </w:rPr>
            </w:pPr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  <w:t>Product Design &amp; Development</w:t>
            </w:r>
          </w:p>
        </w:tc>
      </w:tr>
    </w:tbl>
    <w:p w:rsidR="00225D32" w:rsidRDefault="00225D32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color w:val="000000"/>
          <w:sz w:val="16"/>
          <w:szCs w:val="16"/>
          <w:u w:color="00006D"/>
        </w:rPr>
      </w:pPr>
    </w:p>
    <w:p w:rsidR="00225D32" w:rsidRDefault="00E54BE5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color w:val="000000"/>
          <w:sz w:val="22"/>
          <w:szCs w:val="22"/>
          <w:u w:color="00006D"/>
        </w:rPr>
      </w:pPr>
      <w:r>
        <w:rPr>
          <w:rFonts w:ascii="Trebuchet MS" w:hAnsi="Trebuchet MS" w:cs="Trebuchet MS"/>
          <w:b/>
          <w:bCs/>
          <w:color w:val="000000"/>
          <w:sz w:val="22"/>
          <w:szCs w:val="22"/>
          <w:u w:color="00006D"/>
        </w:rPr>
        <w:lastRenderedPageBreak/>
        <w:t>Technical Skills</w:t>
      </w:r>
    </w:p>
    <w:tbl>
      <w:tblPr>
        <w:tblW w:w="0" w:type="auto"/>
        <w:tblInd w:w="-118" w:type="dxa"/>
        <w:tblLayout w:type="fixed"/>
        <w:tblLook w:val="04A0" w:firstRow="1" w:lastRow="0" w:firstColumn="1" w:lastColumn="0" w:noHBand="0" w:noVBand="1"/>
      </w:tblPr>
      <w:tblGrid>
        <w:gridCol w:w="2800"/>
        <w:gridCol w:w="7860"/>
      </w:tblGrid>
      <w:tr w:rsidR="00225D32"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225D32" w:rsidRDefault="00E54BE5">
            <w:pPr>
              <w:widowControl w:val="0"/>
              <w:numPr>
                <w:ilvl w:val="0"/>
                <w:numId w:val="4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ind w:hanging="720"/>
              <w:jc w:val="both"/>
              <w:rPr>
                <w:rFonts w:ascii="Helvetica" w:hAnsi="Helvetica" w:cs="Helvetica"/>
                <w:kern w:val="1"/>
                <w:u w:color="00006D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0"/>
                <w:szCs w:val="20"/>
                <w:u w:color="00006D"/>
              </w:rPr>
              <w:t>Coding:</w:t>
            </w:r>
          </w:p>
        </w:tc>
        <w:tc>
          <w:tcPr>
            <w:tcW w:w="7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25D32" w:rsidRDefault="00E54BE5" w:rsidP="00CF6A2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lvetica" w:hAnsi="Helvetica" w:cs="Helvetica"/>
                <w:kern w:val="1"/>
                <w:u w:color="00006D"/>
                <w:lang w:val="en-US"/>
              </w:rPr>
            </w:pPr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  <w:t xml:space="preserve">JAVA, J2EE, JDBC, SQL </w:t>
            </w:r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  <w:lang w:val="en-US"/>
              </w:rPr>
              <w:t>,</w:t>
            </w:r>
            <w:proofErr w:type="spellStart"/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  <w:lang w:val="en-US"/>
              </w:rPr>
              <w:t>NodeJs</w:t>
            </w:r>
            <w:proofErr w:type="spellEnd"/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  <w:lang w:val="en-US"/>
              </w:rPr>
              <w:t xml:space="preserve"> ,</w:t>
            </w:r>
            <w:proofErr w:type="spellStart"/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  <w:t>JavaScript,HTML,JSON,XML,WSDL</w:t>
            </w:r>
            <w:proofErr w:type="spellEnd"/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  <w:t xml:space="preserve"> C, C++</w:t>
            </w:r>
            <w:r>
              <w:rPr>
                <w:rFonts w:ascii="Tahoma" w:eastAsia="Times New Roman" w:hAnsi="Tahoma" w:cs="Tahoma"/>
                <w:b/>
                <w:sz w:val="20"/>
                <w:szCs w:val="20"/>
                <w:lang w:val="en-US" w:eastAsia="ar-SA"/>
              </w:rPr>
              <w:t xml:space="preserve"> </w:t>
            </w:r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  <w:lang w:val="en-US"/>
              </w:rPr>
              <w:t>Servlets, JSP,</w:t>
            </w:r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  <w:lang w:val="en-US"/>
              </w:rPr>
              <w:t xml:space="preserve"> JNDI, JAX-RPC, JAX–WS, RMI, SAX, DOM, EJB, JMS, Struts 1.2</w:t>
            </w:r>
            <w:r w:rsidR="006F3BB1"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  <w:lang w:val="en-US"/>
              </w:rPr>
              <w:t xml:space="preserve">, </w:t>
            </w:r>
            <w:proofErr w:type="spellStart"/>
            <w:r w:rsidR="006F3BB1"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  <w:lang w:val="en-US"/>
              </w:rPr>
              <w:t>Angular</w:t>
            </w:r>
            <w:r w:rsidR="00CF6A26"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  <w:lang w:val="en-US"/>
              </w:rPr>
              <w:t>JS</w:t>
            </w:r>
            <w:r w:rsidR="006F3BB1"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  <w:lang w:val="en-US"/>
              </w:rPr>
              <w:t>,TypeScript</w:t>
            </w:r>
            <w:r w:rsidR="00CF6A26"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  <w:lang w:val="en-US"/>
              </w:rPr>
              <w:t>,Bootstrap</w:t>
            </w:r>
            <w:proofErr w:type="spellEnd"/>
          </w:p>
        </w:tc>
      </w:tr>
      <w:tr w:rsidR="00225D32"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225D32" w:rsidRDefault="00E54BE5">
            <w:pPr>
              <w:widowControl w:val="0"/>
              <w:numPr>
                <w:ilvl w:val="0"/>
                <w:numId w:val="5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ind w:hanging="720"/>
              <w:jc w:val="both"/>
              <w:rPr>
                <w:rFonts w:ascii="Helvetica" w:hAnsi="Helvetica" w:cs="Helvetica"/>
                <w:kern w:val="1"/>
                <w:u w:color="00006D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0"/>
                <w:szCs w:val="20"/>
                <w:u w:color="00006D"/>
              </w:rPr>
              <w:t>Software Packages:</w:t>
            </w:r>
          </w:p>
        </w:tc>
        <w:tc>
          <w:tcPr>
            <w:tcW w:w="7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25D32" w:rsidRDefault="00380BC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lvetica" w:hAnsi="Helvetica" w:cs="Helvetica"/>
                <w:kern w:val="1"/>
                <w:u w:color="00006D"/>
                <w:lang w:val="en-US"/>
              </w:rPr>
            </w:pPr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  <w:t xml:space="preserve">Open-text </w:t>
            </w:r>
            <w:proofErr w:type="spellStart"/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  <w:t>Cordys</w:t>
            </w:r>
            <w:proofErr w:type="spellEnd"/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  <w:t>/Process Suite/</w:t>
            </w:r>
            <w:proofErr w:type="spellStart"/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  <w:t>Appworks</w:t>
            </w:r>
            <w:proofErr w:type="spellEnd"/>
            <w:r w:rsidR="00E54BE5"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  <w:t xml:space="preserve"> BPM, SOA,ESB ,</w:t>
            </w:r>
            <w:proofErr w:type="spellStart"/>
            <w:r w:rsidR="00E54BE5"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  <w:t>SOAPUI,Postman,Eclipse</w:t>
            </w:r>
            <w:proofErr w:type="spellEnd"/>
            <w:r w:rsidR="00E54BE5"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  <w:t xml:space="preserve"> And Spring Tool Suite</w:t>
            </w:r>
            <w:r w:rsidR="00E54BE5"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  <w:lang w:val="en-US"/>
              </w:rPr>
              <w:t xml:space="preserve"> , IBM BPM</w:t>
            </w:r>
          </w:p>
        </w:tc>
      </w:tr>
      <w:tr w:rsidR="00225D32"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225D32" w:rsidRDefault="00E54BE5">
            <w:pPr>
              <w:widowControl w:val="0"/>
              <w:numPr>
                <w:ilvl w:val="0"/>
                <w:numId w:val="6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ind w:hanging="720"/>
              <w:jc w:val="both"/>
              <w:rPr>
                <w:rFonts w:ascii="Helvetica" w:hAnsi="Helvetica" w:cs="Helvetica"/>
                <w:kern w:val="1"/>
                <w:u w:color="00006D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0"/>
                <w:szCs w:val="20"/>
                <w:u w:color="00006D"/>
              </w:rPr>
              <w:t>Database:</w:t>
            </w:r>
          </w:p>
        </w:tc>
        <w:tc>
          <w:tcPr>
            <w:tcW w:w="7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25D32" w:rsidRDefault="00E54BE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lvetica" w:hAnsi="Helvetica" w:cs="Helvetica"/>
                <w:kern w:val="1"/>
                <w:u w:color="00006D"/>
              </w:rPr>
            </w:pPr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  <w:t xml:space="preserve">MySQL, Microsoft SQL Server, </w:t>
            </w:r>
            <w:proofErr w:type="spellStart"/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  <w:lang w:val="en-US"/>
              </w:rPr>
              <w:t>Postgres</w:t>
            </w:r>
            <w:proofErr w:type="spellEnd"/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  <w:lang w:val="en-US"/>
              </w:rPr>
              <w:t xml:space="preserve">, DB2, </w:t>
            </w:r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  <w:t>Oracle DB</w:t>
            </w:r>
          </w:p>
        </w:tc>
      </w:tr>
      <w:tr w:rsidR="00225D32"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225D32" w:rsidRDefault="00E54BE5">
            <w:pPr>
              <w:widowControl w:val="0"/>
              <w:numPr>
                <w:ilvl w:val="0"/>
                <w:numId w:val="6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ind w:hanging="720"/>
              <w:jc w:val="both"/>
              <w:rPr>
                <w:rFonts w:ascii="Trebuchet MS" w:hAnsi="Trebuchet MS" w:cs="Trebuchet MS"/>
                <w:b/>
                <w:bCs/>
                <w:color w:val="000000"/>
                <w:sz w:val="20"/>
                <w:szCs w:val="20"/>
                <w:u w:color="00006D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0"/>
                <w:szCs w:val="20"/>
                <w:u w:color="00006D"/>
                <w:lang w:val="en-US"/>
              </w:rPr>
              <w:t>Frameworks:</w:t>
            </w:r>
          </w:p>
        </w:tc>
        <w:tc>
          <w:tcPr>
            <w:tcW w:w="7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25D32" w:rsidRDefault="00E54BE5" w:rsidP="0007143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  <w:lang w:val="en-US"/>
              </w:rPr>
            </w:pPr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  <w:lang w:val="en-US"/>
              </w:rPr>
              <w:t xml:space="preserve">Spring , </w:t>
            </w:r>
            <w:proofErr w:type="spellStart"/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  <w:lang w:val="en-US"/>
              </w:rPr>
              <w:t>HIbernate</w:t>
            </w:r>
            <w:proofErr w:type="spellEnd"/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  <w:lang w:val="en-US"/>
              </w:rPr>
              <w:t xml:space="preserve"> , Grails </w:t>
            </w:r>
          </w:p>
        </w:tc>
      </w:tr>
      <w:tr w:rsidR="00225D32"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225D32" w:rsidRDefault="00E54BE5">
            <w:pPr>
              <w:widowControl w:val="0"/>
              <w:numPr>
                <w:ilvl w:val="0"/>
                <w:numId w:val="7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ind w:hanging="720"/>
              <w:jc w:val="both"/>
              <w:rPr>
                <w:rFonts w:ascii="Helvetica" w:hAnsi="Helvetica" w:cs="Helvetica"/>
                <w:kern w:val="1"/>
                <w:u w:color="00006D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0"/>
                <w:szCs w:val="20"/>
                <w:u w:color="00006D"/>
              </w:rPr>
              <w:t>Methodology:</w:t>
            </w:r>
          </w:p>
        </w:tc>
        <w:tc>
          <w:tcPr>
            <w:tcW w:w="7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25D32" w:rsidRDefault="00E54BE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lvetica" w:hAnsi="Helvetica" w:cs="Helvetica"/>
                <w:kern w:val="1"/>
                <w:u w:color="00006D"/>
                <w:lang w:val="en-US"/>
              </w:rPr>
            </w:pPr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  <w:t>SOAP Web Services</w:t>
            </w:r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  <w:lang w:val="en-US"/>
              </w:rPr>
              <w:t xml:space="preserve">, Rest Services </w:t>
            </w:r>
          </w:p>
        </w:tc>
      </w:tr>
      <w:tr w:rsidR="00225D32"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225D32" w:rsidRDefault="00E54BE5">
            <w:pPr>
              <w:widowControl w:val="0"/>
              <w:numPr>
                <w:ilvl w:val="0"/>
                <w:numId w:val="7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ind w:hanging="720"/>
              <w:jc w:val="both"/>
              <w:rPr>
                <w:rFonts w:ascii="Trebuchet MS" w:hAnsi="Trebuchet MS" w:cs="Trebuchet MS"/>
                <w:b/>
                <w:bCs/>
                <w:color w:val="000000"/>
                <w:sz w:val="20"/>
                <w:szCs w:val="20"/>
                <w:u w:color="00006D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0"/>
                <w:szCs w:val="20"/>
                <w:u w:color="00006D"/>
                <w:lang w:val="en-US"/>
              </w:rPr>
              <w:t>Web Servers</w:t>
            </w:r>
          </w:p>
        </w:tc>
        <w:tc>
          <w:tcPr>
            <w:tcW w:w="7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25D32" w:rsidRDefault="00E54BE5" w:rsidP="007A380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  <w:lang w:val="en-US"/>
              </w:rPr>
            </w:pPr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  <w:lang w:val="en-US"/>
              </w:rPr>
              <w:t>Apache, Tomcat</w:t>
            </w:r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  <w:lang w:val="en-US"/>
              </w:rPr>
              <w:t>, WAS</w:t>
            </w:r>
          </w:p>
        </w:tc>
      </w:tr>
      <w:tr w:rsidR="00225D32"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225D32" w:rsidRDefault="00E54BE5">
            <w:pPr>
              <w:widowControl w:val="0"/>
              <w:numPr>
                <w:ilvl w:val="0"/>
                <w:numId w:val="8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ind w:hanging="720"/>
              <w:jc w:val="both"/>
              <w:rPr>
                <w:rFonts w:ascii="Helvetica" w:hAnsi="Helvetica" w:cs="Helvetica"/>
                <w:kern w:val="1"/>
                <w:u w:color="00006D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0"/>
                <w:szCs w:val="20"/>
                <w:u w:color="00006D"/>
              </w:rPr>
              <w:t>General:</w:t>
            </w:r>
          </w:p>
        </w:tc>
        <w:tc>
          <w:tcPr>
            <w:tcW w:w="7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25D32" w:rsidRDefault="00E54BE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lvetica" w:hAnsi="Helvetica" w:cs="Helvetica"/>
                <w:kern w:val="1"/>
                <w:u w:color="00006D"/>
              </w:rPr>
            </w:pPr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  <w:t>MS-Office, Software &amp; Hardware Troubleshooting`</w:t>
            </w:r>
          </w:p>
        </w:tc>
      </w:tr>
      <w:tr w:rsidR="00225D32"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225D32" w:rsidRDefault="00E54BE5">
            <w:pPr>
              <w:widowControl w:val="0"/>
              <w:numPr>
                <w:ilvl w:val="0"/>
                <w:numId w:val="9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ind w:hanging="720"/>
              <w:jc w:val="both"/>
              <w:rPr>
                <w:rFonts w:ascii="Helvetica" w:hAnsi="Helvetica" w:cs="Helvetica"/>
                <w:kern w:val="1"/>
                <w:u w:color="00006D"/>
              </w:rPr>
            </w:pPr>
            <w:r>
              <w:rPr>
                <w:rFonts w:ascii="Trebuchet MS" w:hAnsi="Trebuchet MS" w:cs="Trebuchet MS"/>
                <w:b/>
                <w:bCs/>
                <w:color w:val="000000"/>
                <w:sz w:val="20"/>
                <w:szCs w:val="20"/>
                <w:u w:color="00006D"/>
              </w:rPr>
              <w:t>Operating Systems:</w:t>
            </w:r>
          </w:p>
        </w:tc>
        <w:tc>
          <w:tcPr>
            <w:tcW w:w="7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25D32" w:rsidRDefault="00E54BE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rebuchet MS" w:hAnsi="Trebuchet MS" w:cs="Trebuchet MS"/>
                <w:b/>
                <w:bCs/>
                <w:color w:val="000000"/>
                <w:sz w:val="22"/>
                <w:szCs w:val="22"/>
                <w:u w:color="00006D"/>
              </w:rPr>
            </w:pPr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  <w:t xml:space="preserve">Windows XP, Win 7, Win 8, </w:t>
            </w:r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  <w:lang w:val="en-US"/>
              </w:rPr>
              <w:t xml:space="preserve">Unix, </w:t>
            </w:r>
            <w:r>
              <w:rPr>
                <w:rFonts w:ascii="Trebuchet MS" w:hAnsi="Trebuchet MS" w:cs="Trebuchet MS"/>
                <w:color w:val="000000"/>
                <w:sz w:val="20"/>
                <w:szCs w:val="20"/>
                <w:u w:color="00006D"/>
              </w:rPr>
              <w:t>Ubuntu 14.10.</w:t>
            </w:r>
          </w:p>
        </w:tc>
      </w:tr>
    </w:tbl>
    <w:p w:rsidR="00225D32" w:rsidRDefault="00225D32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  <w:sz w:val="16"/>
          <w:szCs w:val="16"/>
          <w:u w:color="00006D"/>
        </w:rPr>
      </w:pPr>
    </w:p>
    <w:p w:rsidR="00225D32" w:rsidRDefault="00E54BE5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color w:val="000000"/>
          <w:sz w:val="22"/>
          <w:szCs w:val="22"/>
          <w:u w:color="00006D"/>
        </w:rPr>
      </w:pPr>
      <w:r>
        <w:rPr>
          <w:rFonts w:ascii="Trebuchet MS" w:hAnsi="Trebuchet MS" w:cs="Trebuchet MS"/>
          <w:b/>
          <w:bCs/>
          <w:color w:val="000000"/>
          <w:sz w:val="22"/>
          <w:szCs w:val="22"/>
          <w:u w:color="00006D"/>
        </w:rPr>
        <w:t>EDUCATION</w:t>
      </w:r>
    </w:p>
    <w:p w:rsidR="00225D32" w:rsidRDefault="00E54BE5">
      <w:pPr>
        <w:widowControl w:val="0"/>
        <w:numPr>
          <w:ilvl w:val="0"/>
          <w:numId w:val="10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color w:val="000000"/>
          <w:sz w:val="20"/>
          <w:szCs w:val="20"/>
          <w:u w:color="00006D"/>
        </w:rPr>
        <w:t xml:space="preserve">Bachelor of Technology (Information Technology), </w:t>
      </w:r>
      <w:proofErr w:type="spellStart"/>
      <w:r>
        <w:rPr>
          <w:rFonts w:ascii="Trebuchet MS" w:hAnsi="Trebuchet MS" w:cs="Trebuchet MS"/>
          <w:color w:val="000000"/>
          <w:sz w:val="20"/>
          <w:szCs w:val="20"/>
          <w:u w:color="00006D"/>
        </w:rPr>
        <w:t>Geethanjali</w:t>
      </w:r>
      <w:proofErr w:type="spellEnd"/>
      <w:r>
        <w:rPr>
          <w:rFonts w:ascii="Trebuchet MS" w:hAnsi="Trebuchet MS" w:cs="Trebuchet MS"/>
          <w:color w:val="000000"/>
          <w:sz w:val="20"/>
          <w:szCs w:val="20"/>
          <w:u w:color="00006D"/>
        </w:rPr>
        <w:t xml:space="preserve"> College Of Engineering and Technology, Hyderabad, </w:t>
      </w:r>
      <w:proofErr w:type="spellStart"/>
      <w:r>
        <w:rPr>
          <w:rFonts w:ascii="Trebuchet MS" w:hAnsi="Trebuchet MS" w:cs="Trebuchet MS"/>
          <w:color w:val="000000"/>
          <w:sz w:val="20"/>
          <w:szCs w:val="20"/>
          <w:u w:color="00006D"/>
        </w:rPr>
        <w:t>Telangana</w:t>
      </w:r>
      <w:proofErr w:type="spellEnd"/>
      <w:r>
        <w:rPr>
          <w:rFonts w:ascii="Trebuchet MS" w:hAnsi="Trebuchet MS" w:cs="Trebuchet MS"/>
          <w:color w:val="000000"/>
          <w:sz w:val="20"/>
          <w:szCs w:val="20"/>
          <w:u w:color="00006D"/>
        </w:rPr>
        <w:t>, India - 2015</w:t>
      </w:r>
    </w:p>
    <w:p w:rsidR="00225D32" w:rsidRDefault="00225D32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color w:val="000000"/>
          <w:sz w:val="16"/>
          <w:szCs w:val="16"/>
          <w:u w:color="00006D"/>
        </w:rPr>
      </w:pPr>
    </w:p>
    <w:p w:rsidR="00225D32" w:rsidRDefault="00E54BE5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color w:val="000000"/>
          <w:sz w:val="22"/>
          <w:szCs w:val="22"/>
          <w:u w:color="00006D"/>
        </w:rPr>
      </w:pPr>
      <w:r>
        <w:rPr>
          <w:rFonts w:ascii="Trebuchet MS" w:hAnsi="Trebuchet MS" w:cs="Trebuchet MS"/>
          <w:b/>
          <w:bCs/>
          <w:color w:val="000000"/>
          <w:sz w:val="22"/>
          <w:szCs w:val="22"/>
          <w:u w:color="00006D"/>
        </w:rPr>
        <w:t>LANGUAGE SKILLS</w:t>
      </w:r>
    </w:p>
    <w:p w:rsidR="00225D32" w:rsidRDefault="00E54BE5">
      <w:pPr>
        <w:widowControl w:val="0"/>
        <w:numPr>
          <w:ilvl w:val="0"/>
          <w:numId w:val="1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color w:val="000000"/>
          <w:sz w:val="20"/>
          <w:szCs w:val="20"/>
          <w:u w:color="00006D"/>
        </w:rPr>
        <w:t>Proficient in English</w:t>
      </w:r>
    </w:p>
    <w:p w:rsidR="00225D32" w:rsidRDefault="00225D32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</w:p>
    <w:p w:rsidR="00225D32" w:rsidRDefault="00225D32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color w:val="000000"/>
          <w:sz w:val="16"/>
          <w:szCs w:val="16"/>
          <w:u w:color="00006D"/>
        </w:rPr>
      </w:pPr>
    </w:p>
    <w:p w:rsidR="00225D32" w:rsidRDefault="00225D32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color w:val="000000"/>
          <w:sz w:val="22"/>
          <w:szCs w:val="22"/>
          <w:u w:color="00006D"/>
        </w:rPr>
      </w:pPr>
    </w:p>
    <w:p w:rsidR="00225D32" w:rsidRDefault="00E54BE5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color w:val="000000"/>
          <w:sz w:val="22"/>
          <w:szCs w:val="22"/>
          <w:u w:color="00006D"/>
        </w:rPr>
      </w:pPr>
      <w:r>
        <w:rPr>
          <w:rFonts w:ascii="Trebuchet MS" w:hAnsi="Trebuchet MS" w:cs="Trebuchet MS"/>
          <w:b/>
          <w:bCs/>
          <w:color w:val="000000"/>
          <w:sz w:val="22"/>
          <w:szCs w:val="22"/>
          <w:u w:color="00006D"/>
        </w:rPr>
        <w:t>Global Exposure</w:t>
      </w:r>
    </w:p>
    <w:p w:rsidR="00225D32" w:rsidRDefault="00E54BE5">
      <w:pPr>
        <w:widowControl w:val="0"/>
        <w:numPr>
          <w:ilvl w:val="0"/>
          <w:numId w:val="1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color w:val="000000"/>
          <w:sz w:val="20"/>
          <w:szCs w:val="20"/>
          <w:u w:color="00006D"/>
        </w:rPr>
        <w:t>Currently working in Malaysia</w:t>
      </w:r>
    </w:p>
    <w:p w:rsidR="00225D32" w:rsidRDefault="00E54BE5">
      <w:pPr>
        <w:widowControl w:val="0"/>
        <w:numPr>
          <w:ilvl w:val="0"/>
          <w:numId w:val="1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color w:val="000000"/>
          <w:sz w:val="20"/>
          <w:szCs w:val="20"/>
          <w:u w:color="00006D"/>
        </w:rPr>
        <w:t>Worked in Saudi Arabia</w:t>
      </w:r>
      <w:r>
        <w:rPr>
          <w:rFonts w:ascii="Trebuchet MS" w:hAnsi="Trebuchet MS" w:cs="Trebuchet MS"/>
          <w:color w:val="000000"/>
          <w:sz w:val="20"/>
          <w:szCs w:val="20"/>
          <w:u w:color="00006D"/>
        </w:rPr>
        <w:t xml:space="preserve"> for </w:t>
      </w:r>
      <w:r w:rsidR="00D937B2">
        <w:rPr>
          <w:rFonts w:ascii="Trebuchet MS" w:hAnsi="Trebuchet MS" w:cs="Trebuchet MS"/>
          <w:color w:val="000000"/>
          <w:sz w:val="20"/>
          <w:szCs w:val="20"/>
          <w:u w:color="00006D"/>
        </w:rPr>
        <w:t>3</w:t>
      </w:r>
      <w:r>
        <w:rPr>
          <w:rFonts w:ascii="Trebuchet MS" w:hAnsi="Trebuchet MS" w:cs="Trebuchet MS"/>
          <w:color w:val="000000"/>
          <w:sz w:val="20"/>
          <w:szCs w:val="20"/>
          <w:u w:color="00006D"/>
        </w:rPr>
        <w:t>.6 years</w:t>
      </w:r>
    </w:p>
    <w:p w:rsidR="00225D32" w:rsidRDefault="00225D32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</w:p>
    <w:p w:rsidR="00225D32" w:rsidRDefault="00E54BE5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color w:val="000000"/>
          <w:sz w:val="22"/>
          <w:szCs w:val="22"/>
          <w:u w:color="00006D"/>
        </w:rPr>
      </w:pPr>
      <w:r>
        <w:rPr>
          <w:rFonts w:ascii="Trebuchet MS" w:hAnsi="Trebuchet MS" w:cs="Trebuchet MS"/>
          <w:b/>
          <w:bCs/>
          <w:color w:val="000000"/>
          <w:sz w:val="22"/>
          <w:szCs w:val="22"/>
          <w:u w:color="00006D"/>
        </w:rPr>
        <w:t>ACHIEVEMENTS</w:t>
      </w:r>
      <w:r>
        <w:rPr>
          <w:rFonts w:ascii="Arial" w:hAnsi="Arial" w:cs="Arial"/>
          <w:color w:val="000000"/>
          <w:sz w:val="32"/>
          <w:szCs w:val="32"/>
          <w:u w:color="00006D"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22"/>
          <w:szCs w:val="22"/>
          <w:u w:color="00006D"/>
        </w:rPr>
        <w:t>&amp; ACTIVITIES</w:t>
      </w:r>
    </w:p>
    <w:p w:rsidR="00225D32" w:rsidRDefault="00E54BE5">
      <w:pPr>
        <w:widowControl w:val="0"/>
        <w:numPr>
          <w:ilvl w:val="0"/>
          <w:numId w:val="1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color w:val="000000"/>
          <w:sz w:val="20"/>
          <w:szCs w:val="20"/>
          <w:u w:color="00006D"/>
        </w:rPr>
        <w:t>Received First Prize in Poster Presentation on Bitcoin in GNIET 2014</w:t>
      </w:r>
    </w:p>
    <w:p w:rsidR="00225D32" w:rsidRDefault="00E54BE5">
      <w:pPr>
        <w:widowControl w:val="0"/>
        <w:numPr>
          <w:ilvl w:val="0"/>
          <w:numId w:val="1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color w:val="000000"/>
          <w:sz w:val="20"/>
          <w:szCs w:val="20"/>
          <w:u w:color="00006D"/>
        </w:rPr>
        <w:t xml:space="preserve">Received first Prize in </w:t>
      </w:r>
      <w:proofErr w:type="spellStart"/>
      <w:r>
        <w:rPr>
          <w:rFonts w:ascii="Trebuchet MS" w:hAnsi="Trebuchet MS" w:cs="Trebuchet MS"/>
          <w:color w:val="000000"/>
          <w:sz w:val="20"/>
          <w:szCs w:val="20"/>
          <w:u w:color="00006D"/>
        </w:rPr>
        <w:t>Codecathon</w:t>
      </w:r>
      <w:proofErr w:type="spellEnd"/>
      <w:r>
        <w:rPr>
          <w:rFonts w:ascii="Trebuchet MS" w:hAnsi="Trebuchet MS" w:cs="Trebuchet MS"/>
          <w:color w:val="000000"/>
          <w:sz w:val="20"/>
          <w:szCs w:val="20"/>
          <w:u w:color="00006D"/>
        </w:rPr>
        <w:t xml:space="preserve"> at GCET 2014</w:t>
      </w:r>
    </w:p>
    <w:p w:rsidR="00225D32" w:rsidRDefault="00E54BE5">
      <w:pPr>
        <w:widowControl w:val="0"/>
        <w:numPr>
          <w:ilvl w:val="0"/>
          <w:numId w:val="1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color w:val="000000"/>
          <w:sz w:val="20"/>
          <w:szCs w:val="20"/>
          <w:u w:color="00006D"/>
        </w:rPr>
        <w:lastRenderedPageBreak/>
        <w:t xml:space="preserve">Received certificate of participation in </w:t>
      </w:r>
      <w:proofErr w:type="spellStart"/>
      <w:r>
        <w:rPr>
          <w:rFonts w:ascii="Trebuchet MS" w:hAnsi="Trebuchet MS" w:cs="Trebuchet MS"/>
          <w:color w:val="000000"/>
          <w:sz w:val="20"/>
          <w:szCs w:val="20"/>
          <w:u w:color="00006D"/>
        </w:rPr>
        <w:t>Alphamatica</w:t>
      </w:r>
      <w:proofErr w:type="spellEnd"/>
      <w:r>
        <w:rPr>
          <w:rFonts w:ascii="Trebuchet MS" w:hAnsi="Trebuchet MS" w:cs="Trebuchet MS"/>
          <w:color w:val="000000"/>
          <w:sz w:val="20"/>
          <w:szCs w:val="20"/>
          <w:u w:color="00006D"/>
        </w:rPr>
        <w:t xml:space="preserve"> in HMIT 2013</w:t>
      </w:r>
    </w:p>
    <w:p w:rsidR="00225D32" w:rsidRDefault="00E54BE5">
      <w:pPr>
        <w:widowControl w:val="0"/>
        <w:numPr>
          <w:ilvl w:val="0"/>
          <w:numId w:val="1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color w:val="000000"/>
          <w:sz w:val="20"/>
          <w:szCs w:val="20"/>
          <w:u w:color="00006D"/>
        </w:rPr>
        <w:t xml:space="preserve">Attended a workshop on Cyber </w:t>
      </w:r>
      <w:r>
        <w:rPr>
          <w:rFonts w:ascii="Trebuchet MS" w:hAnsi="Trebuchet MS" w:cs="Trebuchet MS"/>
          <w:color w:val="000000"/>
          <w:sz w:val="20"/>
          <w:szCs w:val="20"/>
          <w:u w:color="00006D"/>
        </w:rPr>
        <w:t>Security conducted by InfoSec at JNTUH</w:t>
      </w:r>
    </w:p>
    <w:p w:rsidR="00225D32" w:rsidRDefault="00225D32">
      <w:pPr>
        <w:widowControl w:val="0"/>
        <w:autoSpaceDE w:val="0"/>
        <w:autoSpaceDN w:val="0"/>
        <w:adjustRightInd w:val="0"/>
        <w:ind w:left="36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</w:p>
    <w:p w:rsidR="00225D32" w:rsidRDefault="00225D32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  <w:sz w:val="16"/>
          <w:szCs w:val="16"/>
          <w:u w:color="00006D"/>
        </w:rPr>
      </w:pPr>
    </w:p>
    <w:p w:rsidR="00225D32" w:rsidRDefault="00225D3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  <w:u w:color="00006D"/>
        </w:rPr>
      </w:pPr>
    </w:p>
    <w:p w:rsidR="00225D32" w:rsidRDefault="00E54BE5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color w:val="000000"/>
          <w:sz w:val="22"/>
          <w:szCs w:val="22"/>
          <w:u w:color="00006D"/>
        </w:rPr>
      </w:pPr>
      <w:r>
        <w:rPr>
          <w:rFonts w:ascii="Trebuchet MS" w:hAnsi="Trebuchet MS" w:cs="Trebuchet MS"/>
          <w:b/>
          <w:bCs/>
          <w:color w:val="000000"/>
          <w:sz w:val="22"/>
          <w:szCs w:val="22"/>
          <w:u w:color="00006D"/>
        </w:rPr>
        <w:t xml:space="preserve">EXPERIENCE </w:t>
      </w:r>
    </w:p>
    <w:p w:rsidR="00225D32" w:rsidRDefault="00225D32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  <w:sz w:val="22"/>
          <w:szCs w:val="22"/>
          <w:u w:color="00006D"/>
        </w:rPr>
      </w:pPr>
    </w:p>
    <w:p w:rsidR="00225D32" w:rsidRDefault="00E54BE5">
      <w:pPr>
        <w:widowControl w:val="0"/>
        <w:autoSpaceDE w:val="0"/>
        <w:autoSpaceDN w:val="0"/>
        <w:adjustRightInd w:val="0"/>
        <w:jc w:val="center"/>
        <w:rPr>
          <w:rFonts w:ascii="Trebuchet MS" w:hAnsi="Trebuchet MS" w:cs="Trebuchet MS"/>
          <w:color w:val="000000"/>
          <w:sz w:val="22"/>
          <w:szCs w:val="22"/>
          <w:u w:color="00006D"/>
        </w:rPr>
      </w:pPr>
      <w:proofErr w:type="spellStart"/>
      <w:r>
        <w:rPr>
          <w:rFonts w:ascii="Trebuchet MS" w:hAnsi="Trebuchet MS" w:cs="Trebuchet MS"/>
          <w:color w:val="000000"/>
          <w:sz w:val="22"/>
          <w:szCs w:val="22"/>
          <w:u w:color="00006D"/>
        </w:rPr>
        <w:t>Inpleo</w:t>
      </w:r>
      <w:proofErr w:type="spellEnd"/>
      <w:r>
        <w:rPr>
          <w:rFonts w:ascii="Trebuchet MS" w:hAnsi="Trebuchet MS" w:cs="Trebuchet MS"/>
          <w:color w:val="000000"/>
          <w:sz w:val="22"/>
          <w:szCs w:val="22"/>
          <w:u w:color="00006D"/>
        </w:rPr>
        <w:t xml:space="preserve"> SDN </w:t>
      </w:r>
      <w:proofErr w:type="gramStart"/>
      <w:r>
        <w:rPr>
          <w:rFonts w:ascii="Trebuchet MS" w:hAnsi="Trebuchet MS" w:cs="Trebuchet MS"/>
          <w:color w:val="000000"/>
          <w:sz w:val="22"/>
          <w:szCs w:val="22"/>
          <w:u w:color="00006D"/>
        </w:rPr>
        <w:t>BHD ,</w:t>
      </w:r>
      <w:proofErr w:type="spellStart"/>
      <w:r>
        <w:rPr>
          <w:rFonts w:ascii="Trebuchet MS" w:hAnsi="Trebuchet MS" w:cs="Trebuchet MS"/>
          <w:color w:val="000000"/>
          <w:sz w:val="22"/>
          <w:szCs w:val="22"/>
          <w:u w:color="00006D"/>
        </w:rPr>
        <w:t>Kualalumpir,Malaysia</w:t>
      </w:r>
      <w:proofErr w:type="spellEnd"/>
      <w:proofErr w:type="gramEnd"/>
    </w:p>
    <w:p w:rsidR="00225D32" w:rsidRDefault="00E54BE5">
      <w:pPr>
        <w:widowControl w:val="0"/>
        <w:autoSpaceDE w:val="0"/>
        <w:autoSpaceDN w:val="0"/>
        <w:adjustRightInd w:val="0"/>
        <w:jc w:val="center"/>
        <w:rPr>
          <w:rFonts w:ascii="Trebuchet MS" w:hAnsi="Trebuchet MS" w:cs="Trebuchet MS"/>
          <w:color w:val="000000"/>
          <w:sz w:val="22"/>
          <w:szCs w:val="22"/>
          <w:u w:color="00006D"/>
        </w:rPr>
      </w:pPr>
      <w:r>
        <w:rPr>
          <w:rFonts w:ascii="Trebuchet MS" w:hAnsi="Trebuchet MS" w:cs="Trebuchet MS"/>
          <w:b/>
          <w:bCs/>
          <w:color w:val="000000"/>
          <w:sz w:val="20"/>
          <w:szCs w:val="20"/>
          <w:u w:color="00006D"/>
        </w:rPr>
        <w:t xml:space="preserve">Senior Software Consultant </w:t>
      </w:r>
      <w:r w:rsidR="00293C2F">
        <w:rPr>
          <w:rFonts w:ascii="Trebuchet MS" w:hAnsi="Trebuchet MS" w:cs="Trebuchet MS"/>
          <w:b/>
          <w:bCs/>
          <w:color w:val="000000"/>
          <w:sz w:val="20"/>
          <w:szCs w:val="20"/>
          <w:u w:color="00006D"/>
        </w:rPr>
        <w:t xml:space="preserve">                                                                                 </w:t>
      </w:r>
      <w:r>
        <w:rPr>
          <w:rFonts w:ascii="Trebuchet MS" w:hAnsi="Trebuchet MS" w:cs="Trebuchet MS"/>
          <w:b/>
          <w:bCs/>
          <w:color w:val="000000"/>
          <w:sz w:val="20"/>
          <w:szCs w:val="20"/>
          <w:u w:color="00006D"/>
        </w:rPr>
        <w:t>Jan2019-Present</w:t>
      </w:r>
    </w:p>
    <w:p w:rsidR="00225D32" w:rsidRDefault="00225D32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  <w:sz w:val="22"/>
          <w:szCs w:val="22"/>
          <w:u w:color="00006D"/>
        </w:rPr>
      </w:pPr>
    </w:p>
    <w:p w:rsidR="00225D32" w:rsidRPr="0090410B" w:rsidRDefault="00E54BE5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color w:val="000000"/>
          <w:sz w:val="22"/>
          <w:szCs w:val="22"/>
          <w:u w:color="00006D"/>
          <w:lang w:val="en-US"/>
        </w:rPr>
      </w:pPr>
      <w:proofErr w:type="spellStart"/>
      <w:r>
        <w:rPr>
          <w:rFonts w:ascii="Trebuchet MS" w:hAnsi="Trebuchet MS" w:cs="Trebuchet MS"/>
          <w:b/>
          <w:bCs/>
          <w:color w:val="000000"/>
          <w:sz w:val="22"/>
          <w:szCs w:val="22"/>
          <w:u w:color="00006D"/>
        </w:rPr>
        <w:t>Project</w:t>
      </w:r>
      <w:proofErr w:type="gramStart"/>
      <w:r>
        <w:rPr>
          <w:rFonts w:ascii="Trebuchet MS" w:hAnsi="Trebuchet MS" w:cs="Trebuchet MS"/>
          <w:b/>
          <w:bCs/>
          <w:color w:val="000000"/>
          <w:sz w:val="22"/>
          <w:szCs w:val="22"/>
          <w:u w:color="00006D"/>
        </w:rPr>
        <w:t>:</w:t>
      </w:r>
      <w:r>
        <w:rPr>
          <w:rFonts w:ascii="Trebuchet MS" w:hAnsi="Trebuchet MS" w:cs="Trebuchet MS"/>
          <w:color w:val="000000"/>
          <w:sz w:val="22"/>
          <w:szCs w:val="22"/>
          <w:u w:color="00006D"/>
        </w:rPr>
        <w:t>Insurance</w:t>
      </w:r>
      <w:proofErr w:type="spellEnd"/>
      <w:proofErr w:type="gramEnd"/>
      <w:r>
        <w:rPr>
          <w:rFonts w:ascii="Trebuchet MS" w:hAnsi="Trebuchet MS" w:cs="Trebuchet MS"/>
          <w:color w:val="000000"/>
          <w:sz w:val="22"/>
          <w:szCs w:val="22"/>
          <w:u w:color="00006D"/>
        </w:rPr>
        <w:t xml:space="preserve"> Solutions(</w:t>
      </w:r>
      <w:r>
        <w:rPr>
          <w:rFonts w:ascii="Trebuchet MS" w:hAnsi="Trebuchet MS" w:cs="Trebuchet MS"/>
          <w:color w:val="000000"/>
          <w:sz w:val="22"/>
          <w:szCs w:val="22"/>
          <w:u w:color="00006D"/>
          <w:lang w:val="en-US"/>
        </w:rPr>
        <w:t>Senior Java/J2EE Developer</w:t>
      </w:r>
      <w:r>
        <w:rPr>
          <w:rFonts w:ascii="Trebuchet MS" w:hAnsi="Trebuchet MS" w:cs="Trebuchet MS"/>
          <w:color w:val="000000"/>
          <w:sz w:val="22"/>
          <w:szCs w:val="22"/>
          <w:u w:color="00006D"/>
        </w:rPr>
        <w:t>)</w:t>
      </w:r>
    </w:p>
    <w:p w:rsidR="00225D32" w:rsidRDefault="00E54BE5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  <w:sz w:val="22"/>
          <w:szCs w:val="22"/>
          <w:u w:color="00006D"/>
        </w:rPr>
      </w:pPr>
      <w:proofErr w:type="spellStart"/>
      <w:r>
        <w:rPr>
          <w:rFonts w:ascii="Trebuchet MS" w:hAnsi="Trebuchet MS" w:cs="Trebuchet MS"/>
          <w:b/>
          <w:bCs/>
          <w:color w:val="000000"/>
          <w:sz w:val="22"/>
          <w:szCs w:val="22"/>
          <w:u w:color="00006D"/>
        </w:rPr>
        <w:t>Client</w:t>
      </w:r>
      <w:proofErr w:type="gramStart"/>
      <w:r>
        <w:rPr>
          <w:rFonts w:ascii="Trebuchet MS" w:hAnsi="Trebuchet MS" w:cs="Trebuchet MS"/>
          <w:color w:val="000000"/>
          <w:sz w:val="22"/>
          <w:szCs w:val="22"/>
          <w:u w:color="00006D"/>
        </w:rPr>
        <w:t>:MSIG</w:t>
      </w:r>
      <w:proofErr w:type="spellEnd"/>
      <w:proofErr w:type="gramEnd"/>
      <w:r>
        <w:rPr>
          <w:rFonts w:ascii="Trebuchet MS" w:hAnsi="Trebuchet MS" w:cs="Trebuchet MS"/>
          <w:color w:val="000000"/>
          <w:sz w:val="22"/>
          <w:szCs w:val="22"/>
          <w:u w:color="00006D"/>
        </w:rPr>
        <w:t xml:space="preserve"> insurance (Malaysia) </w:t>
      </w:r>
      <w:proofErr w:type="spellStart"/>
      <w:r>
        <w:rPr>
          <w:rFonts w:ascii="Trebuchet MS" w:hAnsi="Trebuchet MS" w:cs="Trebuchet MS"/>
          <w:color w:val="000000"/>
          <w:sz w:val="22"/>
          <w:szCs w:val="22"/>
          <w:u w:color="00006D"/>
        </w:rPr>
        <w:t>Bhd</w:t>
      </w:r>
      <w:proofErr w:type="spellEnd"/>
    </w:p>
    <w:p w:rsidR="00225D32" w:rsidRDefault="00225D32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  <w:sz w:val="22"/>
          <w:szCs w:val="22"/>
          <w:u w:color="00006D"/>
        </w:rPr>
      </w:pPr>
    </w:p>
    <w:p w:rsidR="00225D32" w:rsidRDefault="00E54BE5">
      <w:pPr>
        <w:widowControl w:val="0"/>
        <w:numPr>
          <w:ilvl w:val="0"/>
          <w:numId w:val="14"/>
        </w:numPr>
        <w:tabs>
          <w:tab w:val="left" w:pos="360"/>
          <w:tab w:val="left" w:pos="756"/>
        </w:tabs>
        <w:autoSpaceDE w:val="0"/>
        <w:autoSpaceDN w:val="0"/>
        <w:adjustRightInd w:val="0"/>
        <w:ind w:left="756" w:hanging="756"/>
        <w:jc w:val="both"/>
        <w:rPr>
          <w:rFonts w:ascii="Trebuchet MS" w:hAnsi="Trebuchet MS" w:cs="Trebuchet MS"/>
          <w:color w:val="000000"/>
          <w:sz w:val="22"/>
          <w:szCs w:val="22"/>
          <w:u w:color="00006D"/>
        </w:rPr>
      </w:pPr>
      <w:r>
        <w:rPr>
          <w:rFonts w:ascii="Trebuchet MS" w:hAnsi="Trebuchet MS" w:cs="Trebuchet MS"/>
          <w:color w:val="000000"/>
          <w:sz w:val="22"/>
          <w:szCs w:val="22"/>
          <w:u w:color="00006D"/>
        </w:rPr>
        <w:t xml:space="preserve">MSIG Insurance </w:t>
      </w:r>
      <w:r>
        <w:rPr>
          <w:rFonts w:ascii="Trebuchet MS" w:hAnsi="Trebuchet MS" w:cs="Trebuchet MS"/>
          <w:color w:val="000000"/>
          <w:sz w:val="22"/>
          <w:szCs w:val="22"/>
          <w:u w:color="00006D"/>
        </w:rPr>
        <w:t xml:space="preserve">(Malaysia) </w:t>
      </w:r>
      <w:proofErr w:type="spellStart"/>
      <w:r>
        <w:rPr>
          <w:rFonts w:ascii="Trebuchet MS" w:hAnsi="Trebuchet MS" w:cs="Trebuchet MS"/>
          <w:color w:val="000000"/>
          <w:sz w:val="22"/>
          <w:szCs w:val="22"/>
          <w:u w:color="00006D"/>
        </w:rPr>
        <w:t>Bhd</w:t>
      </w:r>
      <w:proofErr w:type="spellEnd"/>
      <w:r>
        <w:rPr>
          <w:rFonts w:ascii="Trebuchet MS" w:hAnsi="Trebuchet MS" w:cs="Trebuchet MS"/>
          <w:color w:val="000000"/>
          <w:sz w:val="22"/>
          <w:szCs w:val="22"/>
          <w:u w:color="00006D"/>
        </w:rPr>
        <w:t xml:space="preserve"> is a subsidiary of Mitsui Sumitomo Insurance Company, Limited and a member of MS&amp;AD Insurance Group – one of the largest general insurance groups in the world. With operations in over 42 countries, our parent company in Japan, Mitsui Sumitom</w:t>
      </w:r>
      <w:r>
        <w:rPr>
          <w:rFonts w:ascii="Trebuchet MS" w:hAnsi="Trebuchet MS" w:cs="Trebuchet MS"/>
          <w:color w:val="000000"/>
          <w:sz w:val="22"/>
          <w:szCs w:val="22"/>
          <w:u w:color="00006D"/>
        </w:rPr>
        <w:t>o Insurance (MSI) has received strong sterling financial ratings from Standard &amp; Poor’s, Moody’s Investors Service, A.M. Best Company – several of the world’s leading rating agencies. It has a worldwide total net of premium of over USD 13 billion and total</w:t>
      </w:r>
      <w:r>
        <w:rPr>
          <w:rFonts w:ascii="Trebuchet MS" w:hAnsi="Trebuchet MS" w:cs="Trebuchet MS"/>
          <w:color w:val="000000"/>
          <w:sz w:val="22"/>
          <w:szCs w:val="22"/>
          <w:u w:color="00006D"/>
        </w:rPr>
        <w:t xml:space="preserve"> assets of over USD 59 billion.</w:t>
      </w:r>
    </w:p>
    <w:p w:rsidR="00225D32" w:rsidRDefault="00E54BE5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  <w:sz w:val="22"/>
          <w:szCs w:val="22"/>
          <w:u w:color="00006D"/>
        </w:rPr>
      </w:pPr>
      <w:r>
        <w:rPr>
          <w:rFonts w:ascii="Trebuchet MS" w:hAnsi="Trebuchet MS" w:cs="Trebuchet MS"/>
          <w:color w:val="000000"/>
          <w:sz w:val="22"/>
          <w:szCs w:val="22"/>
          <w:u w:color="00006D"/>
        </w:rPr>
        <w:t>Responsibilities:</w:t>
      </w:r>
    </w:p>
    <w:p w:rsidR="00225D32" w:rsidRDefault="00E54BE5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  <w:sz w:val="22"/>
          <w:szCs w:val="22"/>
          <w:u w:color="00006D"/>
        </w:rPr>
      </w:pPr>
      <w:r>
        <w:rPr>
          <w:rFonts w:ascii="Trebuchet MS" w:hAnsi="Trebuchet MS" w:cs="Trebuchet MS"/>
          <w:color w:val="000000"/>
          <w:sz w:val="22"/>
          <w:szCs w:val="22"/>
          <w:u w:color="00006D"/>
        </w:rPr>
        <w:t>•</w:t>
      </w:r>
      <w:r>
        <w:rPr>
          <w:rFonts w:ascii="Trebuchet MS" w:hAnsi="Trebuchet MS" w:cs="Trebuchet MS"/>
          <w:color w:val="000000"/>
          <w:sz w:val="22"/>
          <w:szCs w:val="22"/>
          <w:u w:color="00006D"/>
        </w:rPr>
        <w:tab/>
        <w:t xml:space="preserve">Responsible for </w:t>
      </w:r>
      <w:proofErr w:type="gramStart"/>
      <w:r>
        <w:rPr>
          <w:rFonts w:ascii="Trebuchet MS" w:hAnsi="Trebuchet MS" w:cs="Trebuchet MS"/>
          <w:color w:val="000000"/>
          <w:sz w:val="22"/>
          <w:szCs w:val="22"/>
          <w:u w:color="00006D"/>
        </w:rPr>
        <w:t>Developing</w:t>
      </w:r>
      <w:proofErr w:type="gramEnd"/>
      <w:r>
        <w:rPr>
          <w:rFonts w:ascii="Trebuchet MS" w:hAnsi="Trebuchet MS" w:cs="Trebuchet MS"/>
          <w:color w:val="000000"/>
          <w:sz w:val="22"/>
          <w:szCs w:val="22"/>
          <w:u w:color="00006D"/>
        </w:rPr>
        <w:t xml:space="preserve"> daily Batch Components.</w:t>
      </w:r>
    </w:p>
    <w:p w:rsidR="00225D32" w:rsidRDefault="00E54BE5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  <w:sz w:val="22"/>
          <w:szCs w:val="22"/>
          <w:u w:color="00006D"/>
        </w:rPr>
      </w:pPr>
      <w:r>
        <w:rPr>
          <w:rFonts w:ascii="Trebuchet MS" w:hAnsi="Trebuchet MS" w:cs="Trebuchet MS"/>
          <w:color w:val="000000"/>
          <w:sz w:val="22"/>
          <w:szCs w:val="22"/>
          <w:u w:color="00006D"/>
        </w:rPr>
        <w:t>•</w:t>
      </w:r>
      <w:r>
        <w:rPr>
          <w:rFonts w:ascii="Trebuchet MS" w:hAnsi="Trebuchet MS" w:cs="Trebuchet MS"/>
          <w:color w:val="000000"/>
          <w:sz w:val="22"/>
          <w:szCs w:val="22"/>
          <w:u w:color="00006D"/>
        </w:rPr>
        <w:tab/>
        <w:t>Involved in customer facing issues and settlement related queries.</w:t>
      </w:r>
    </w:p>
    <w:p w:rsidR="00225D32" w:rsidRDefault="00E54BE5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  <w:sz w:val="22"/>
          <w:szCs w:val="22"/>
          <w:u w:color="00006D"/>
        </w:rPr>
      </w:pPr>
      <w:r>
        <w:rPr>
          <w:rFonts w:ascii="Trebuchet MS" w:hAnsi="Trebuchet MS" w:cs="Trebuchet MS"/>
          <w:color w:val="000000"/>
          <w:sz w:val="22"/>
          <w:szCs w:val="22"/>
          <w:u w:color="00006D"/>
        </w:rPr>
        <w:t>•</w:t>
      </w:r>
      <w:r>
        <w:rPr>
          <w:rFonts w:ascii="Trebuchet MS" w:hAnsi="Trebuchet MS" w:cs="Trebuchet MS"/>
          <w:color w:val="000000"/>
          <w:sz w:val="22"/>
          <w:szCs w:val="22"/>
          <w:u w:color="00006D"/>
        </w:rPr>
        <w:tab/>
        <w:t>Developed web Components using JSP, Servlet for Transmission system.</w:t>
      </w:r>
    </w:p>
    <w:p w:rsidR="00D76C93" w:rsidRDefault="00E54BE5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  <w:sz w:val="22"/>
          <w:szCs w:val="22"/>
          <w:u w:color="00006D"/>
        </w:rPr>
      </w:pPr>
      <w:r>
        <w:rPr>
          <w:rFonts w:ascii="Trebuchet MS" w:hAnsi="Trebuchet MS" w:cs="Trebuchet MS"/>
          <w:color w:val="000000"/>
          <w:sz w:val="22"/>
          <w:szCs w:val="22"/>
          <w:u w:color="00006D"/>
        </w:rPr>
        <w:t>•</w:t>
      </w:r>
      <w:r>
        <w:rPr>
          <w:rFonts w:ascii="Trebuchet MS" w:hAnsi="Trebuchet MS" w:cs="Trebuchet MS"/>
          <w:color w:val="000000"/>
          <w:sz w:val="22"/>
          <w:szCs w:val="22"/>
          <w:u w:color="00006D"/>
        </w:rPr>
        <w:tab/>
        <w:t>Implemented</w:t>
      </w:r>
      <w:r>
        <w:rPr>
          <w:rFonts w:ascii="Trebuchet MS" w:hAnsi="Trebuchet MS" w:cs="Trebuchet MS"/>
          <w:color w:val="000000"/>
          <w:sz w:val="22"/>
          <w:szCs w:val="22"/>
          <w:u w:color="00006D"/>
        </w:rPr>
        <w:t xml:space="preserve"> </w:t>
      </w:r>
      <w:proofErr w:type="gramStart"/>
      <w:r>
        <w:rPr>
          <w:rFonts w:ascii="Trebuchet MS" w:hAnsi="Trebuchet MS" w:cs="Trebuchet MS"/>
          <w:color w:val="000000"/>
          <w:sz w:val="22"/>
          <w:szCs w:val="22"/>
          <w:u w:color="00006D"/>
        </w:rPr>
        <w:t>Struts  MVC</w:t>
      </w:r>
      <w:proofErr w:type="gramEnd"/>
      <w:r>
        <w:rPr>
          <w:rFonts w:ascii="Trebuchet MS" w:hAnsi="Trebuchet MS" w:cs="Trebuchet MS"/>
          <w:color w:val="000000"/>
          <w:sz w:val="22"/>
          <w:szCs w:val="22"/>
          <w:u w:color="00006D"/>
        </w:rPr>
        <w:t xml:space="preserve"> architecture.</w:t>
      </w:r>
      <w:r w:rsidR="00D76C93">
        <w:rPr>
          <w:rFonts w:ascii="Trebuchet MS" w:hAnsi="Trebuchet MS" w:cs="Trebuchet MS"/>
          <w:color w:val="000000"/>
          <w:sz w:val="22"/>
          <w:szCs w:val="22"/>
          <w:u w:color="00006D"/>
        </w:rPr>
        <w:t xml:space="preserve"> </w:t>
      </w:r>
    </w:p>
    <w:p w:rsidR="00D76C93" w:rsidRDefault="00D76C93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  <w:sz w:val="22"/>
          <w:szCs w:val="22"/>
          <w:u w:color="00006D"/>
        </w:rPr>
      </w:pPr>
      <w:r>
        <w:rPr>
          <w:rFonts w:ascii="Trebuchet MS" w:hAnsi="Trebuchet MS" w:cs="Trebuchet MS"/>
          <w:color w:val="000000"/>
          <w:sz w:val="22"/>
          <w:szCs w:val="22"/>
          <w:u w:color="00006D"/>
        </w:rPr>
        <w:t>Developing front end screens using angular 2 and bootstrap for Claims management System</w:t>
      </w:r>
    </w:p>
    <w:p w:rsidR="00225D32" w:rsidRDefault="00225D32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  <w:sz w:val="22"/>
          <w:szCs w:val="22"/>
          <w:u w:color="00006D"/>
        </w:rPr>
      </w:pPr>
    </w:p>
    <w:p w:rsidR="00225D32" w:rsidRDefault="00E54BE5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  <w:sz w:val="22"/>
          <w:szCs w:val="22"/>
          <w:u w:color="00006D"/>
          <w:lang w:val="en-US"/>
        </w:rPr>
      </w:pPr>
      <w:r>
        <w:rPr>
          <w:rFonts w:ascii="Trebuchet MS" w:hAnsi="Trebuchet MS" w:cs="Trebuchet MS"/>
          <w:b/>
          <w:color w:val="000000"/>
          <w:sz w:val="22"/>
          <w:szCs w:val="22"/>
          <w:u w:color="00006D"/>
          <w:lang w:val="en-US"/>
        </w:rPr>
        <w:t xml:space="preserve">Technologies: </w:t>
      </w:r>
      <w:r>
        <w:rPr>
          <w:rFonts w:ascii="Trebuchet MS" w:hAnsi="Trebuchet MS" w:cs="Trebuchet MS"/>
          <w:color w:val="000000"/>
          <w:sz w:val="22"/>
          <w:szCs w:val="22"/>
          <w:u w:color="00006D"/>
          <w:lang w:val="en-US"/>
        </w:rPr>
        <w:t xml:space="preserve"> Spring, Hibernate, EJB, JMS, Struts, Servlets, JSP, </w:t>
      </w:r>
      <w:proofErr w:type="spellStart"/>
      <w:r>
        <w:rPr>
          <w:rFonts w:ascii="Trebuchet MS" w:hAnsi="Trebuchet MS" w:cs="Trebuchet MS"/>
          <w:color w:val="000000"/>
          <w:sz w:val="22"/>
          <w:szCs w:val="22"/>
          <w:u w:color="00006D"/>
          <w:lang w:val="en-US"/>
        </w:rPr>
        <w:t>iSeries</w:t>
      </w:r>
      <w:proofErr w:type="spellEnd"/>
      <w:r>
        <w:rPr>
          <w:rFonts w:ascii="Trebuchet MS" w:hAnsi="Trebuchet MS" w:cs="Trebuchet MS"/>
          <w:color w:val="000000"/>
          <w:sz w:val="22"/>
          <w:szCs w:val="22"/>
          <w:u w:color="00006D"/>
          <w:lang w:val="en-US"/>
        </w:rPr>
        <w:t xml:space="preserve">, IBM DB2, XSL, XML,  XSD, HTML, Java Script, </w:t>
      </w:r>
      <w:proofErr w:type="spellStart"/>
      <w:r>
        <w:rPr>
          <w:rFonts w:ascii="Trebuchet MS" w:hAnsi="Trebuchet MS" w:cs="Trebuchet MS"/>
          <w:color w:val="000000"/>
          <w:sz w:val="22"/>
          <w:szCs w:val="22"/>
          <w:u w:color="00006D"/>
          <w:lang w:val="en-US"/>
        </w:rPr>
        <w:t>Angular</w:t>
      </w:r>
      <w:r w:rsidR="00E40F07">
        <w:rPr>
          <w:rFonts w:ascii="Trebuchet MS" w:hAnsi="Trebuchet MS" w:cs="Trebuchet MS"/>
          <w:color w:val="000000"/>
          <w:sz w:val="22"/>
          <w:szCs w:val="22"/>
          <w:u w:color="00006D"/>
          <w:lang w:val="en-US"/>
        </w:rPr>
        <w:t>JS</w:t>
      </w:r>
      <w:proofErr w:type="spellEnd"/>
      <w:r>
        <w:rPr>
          <w:rFonts w:ascii="Trebuchet MS" w:hAnsi="Trebuchet MS" w:cs="Trebuchet MS"/>
          <w:color w:val="000000"/>
          <w:sz w:val="22"/>
          <w:szCs w:val="22"/>
          <w:u w:color="00006D"/>
          <w:lang w:val="en-US"/>
        </w:rPr>
        <w:t xml:space="preserve">, </w:t>
      </w:r>
      <w:r w:rsidR="00A65C05">
        <w:rPr>
          <w:rFonts w:ascii="Trebuchet MS" w:hAnsi="Trebuchet MS" w:cs="Trebuchet MS"/>
          <w:color w:val="000000"/>
          <w:sz w:val="22"/>
          <w:szCs w:val="22"/>
          <w:u w:color="00006D"/>
          <w:lang w:val="en-US"/>
        </w:rPr>
        <w:t>Log4J, UNIX, VSS*/, Windows XP.</w:t>
      </w:r>
    </w:p>
    <w:p w:rsidR="00225D32" w:rsidRDefault="00225D32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color w:val="000000"/>
          <w:sz w:val="22"/>
          <w:szCs w:val="22"/>
          <w:u w:color="00006D"/>
          <w:lang w:val="en-US"/>
        </w:rPr>
      </w:pPr>
    </w:p>
    <w:p w:rsidR="00225D32" w:rsidRDefault="00225D32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  <w:sz w:val="22"/>
          <w:szCs w:val="22"/>
          <w:u w:color="00006D"/>
        </w:rPr>
      </w:pPr>
    </w:p>
    <w:p w:rsidR="00225D32" w:rsidRDefault="00225D32">
      <w:pPr>
        <w:widowControl w:val="0"/>
        <w:autoSpaceDE w:val="0"/>
        <w:autoSpaceDN w:val="0"/>
        <w:adjustRightInd w:val="0"/>
        <w:jc w:val="center"/>
        <w:rPr>
          <w:rFonts w:ascii="Trebuchet MS" w:hAnsi="Trebuchet MS" w:cs="Trebuchet MS"/>
          <w:b/>
          <w:bCs/>
          <w:color w:val="000000"/>
          <w:sz w:val="20"/>
          <w:szCs w:val="20"/>
          <w:u w:color="00006D"/>
        </w:rPr>
      </w:pPr>
    </w:p>
    <w:p w:rsidR="00225D32" w:rsidRDefault="00225D32">
      <w:pPr>
        <w:widowControl w:val="0"/>
        <w:autoSpaceDE w:val="0"/>
        <w:autoSpaceDN w:val="0"/>
        <w:adjustRightInd w:val="0"/>
        <w:jc w:val="center"/>
        <w:rPr>
          <w:rFonts w:ascii="Trebuchet MS" w:hAnsi="Trebuchet MS" w:cs="Trebuchet MS"/>
          <w:b/>
          <w:bCs/>
          <w:color w:val="000000"/>
          <w:sz w:val="20"/>
          <w:szCs w:val="20"/>
          <w:u w:color="00006D"/>
        </w:rPr>
      </w:pPr>
    </w:p>
    <w:p w:rsidR="00225D32" w:rsidRDefault="00225D32">
      <w:pPr>
        <w:widowControl w:val="0"/>
        <w:autoSpaceDE w:val="0"/>
        <w:autoSpaceDN w:val="0"/>
        <w:adjustRightInd w:val="0"/>
        <w:jc w:val="center"/>
        <w:rPr>
          <w:rFonts w:ascii="Trebuchet MS" w:hAnsi="Trebuchet MS" w:cs="Trebuchet MS"/>
          <w:b/>
          <w:bCs/>
          <w:color w:val="000000"/>
          <w:sz w:val="20"/>
          <w:szCs w:val="20"/>
          <w:u w:color="00006D"/>
        </w:rPr>
      </w:pPr>
    </w:p>
    <w:p w:rsidR="00225D32" w:rsidRDefault="00E54BE5">
      <w:pPr>
        <w:widowControl w:val="0"/>
        <w:autoSpaceDE w:val="0"/>
        <w:autoSpaceDN w:val="0"/>
        <w:adjustRightInd w:val="0"/>
        <w:jc w:val="center"/>
        <w:rPr>
          <w:rFonts w:ascii="Trebuchet MS" w:hAnsi="Trebuchet MS" w:cs="Trebuchet MS"/>
          <w:b/>
          <w:bCs/>
          <w:color w:val="000000"/>
          <w:sz w:val="20"/>
          <w:szCs w:val="20"/>
          <w:u w:color="00006D"/>
        </w:rPr>
      </w:pPr>
      <w:proofErr w:type="spellStart"/>
      <w:r>
        <w:rPr>
          <w:rFonts w:ascii="Trebuchet MS" w:hAnsi="Trebuchet MS" w:cs="Trebuchet MS"/>
          <w:b/>
          <w:bCs/>
          <w:color w:val="000000"/>
          <w:sz w:val="20"/>
          <w:szCs w:val="20"/>
          <w:u w:color="00006D"/>
        </w:rPr>
        <w:t>Darkhorse</w:t>
      </w:r>
      <w:proofErr w:type="spellEnd"/>
      <w:r>
        <w:rPr>
          <w:rFonts w:ascii="Trebuchet MS" w:hAnsi="Trebuchet MS" w:cs="Trebuchet MS"/>
          <w:b/>
          <w:bCs/>
          <w:color w:val="000000"/>
          <w:sz w:val="20"/>
          <w:szCs w:val="20"/>
          <w:u w:color="00006D"/>
        </w:rPr>
        <w:t xml:space="preserve"> Digital Solution Pvt Ltd., Hyderabad, India</w:t>
      </w:r>
    </w:p>
    <w:p w:rsidR="00225D32" w:rsidRDefault="00E54BE5">
      <w:pPr>
        <w:widowControl w:val="0"/>
        <w:autoSpaceDE w:val="0"/>
        <w:autoSpaceDN w:val="0"/>
        <w:adjustRightInd w:val="0"/>
        <w:jc w:val="center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b/>
          <w:bCs/>
          <w:color w:val="000000"/>
          <w:sz w:val="20"/>
          <w:szCs w:val="20"/>
          <w:u w:color="00006D"/>
        </w:rPr>
        <w:t>Senio</w:t>
      </w:r>
      <w:r w:rsidR="007C6130">
        <w:rPr>
          <w:rFonts w:ascii="Trebuchet MS" w:hAnsi="Trebuchet MS" w:cs="Trebuchet MS"/>
          <w:b/>
          <w:bCs/>
          <w:color w:val="000000"/>
          <w:sz w:val="20"/>
          <w:szCs w:val="20"/>
          <w:u w:color="00006D"/>
        </w:rPr>
        <w:t xml:space="preserve">r Software Consultant </w:t>
      </w:r>
      <w:r w:rsidR="007C6130">
        <w:rPr>
          <w:rFonts w:ascii="Trebuchet MS" w:hAnsi="Trebuchet MS" w:cs="Trebuchet MS"/>
          <w:b/>
          <w:bCs/>
          <w:color w:val="000000"/>
          <w:sz w:val="20"/>
          <w:szCs w:val="20"/>
          <w:u w:color="00006D"/>
        </w:rPr>
        <w:tab/>
      </w:r>
      <w:r w:rsidR="007C6130">
        <w:rPr>
          <w:rFonts w:ascii="Trebuchet MS" w:hAnsi="Trebuchet MS" w:cs="Trebuchet MS"/>
          <w:b/>
          <w:bCs/>
          <w:color w:val="000000"/>
          <w:sz w:val="20"/>
          <w:szCs w:val="20"/>
          <w:u w:color="00006D"/>
        </w:rPr>
        <w:tab/>
      </w:r>
      <w:r w:rsidR="007C6130">
        <w:rPr>
          <w:rFonts w:ascii="Trebuchet MS" w:hAnsi="Trebuchet MS" w:cs="Trebuchet MS"/>
          <w:b/>
          <w:bCs/>
          <w:color w:val="000000"/>
          <w:sz w:val="20"/>
          <w:szCs w:val="20"/>
          <w:u w:color="00006D"/>
        </w:rPr>
        <w:tab/>
      </w:r>
      <w:r w:rsidR="007C6130">
        <w:rPr>
          <w:rFonts w:ascii="Trebuchet MS" w:hAnsi="Trebuchet MS" w:cs="Trebuchet MS"/>
          <w:b/>
          <w:bCs/>
          <w:color w:val="000000"/>
          <w:sz w:val="20"/>
          <w:szCs w:val="20"/>
          <w:u w:color="00006D"/>
        </w:rPr>
        <w:tab/>
      </w:r>
      <w:r w:rsidR="007C6130">
        <w:rPr>
          <w:rFonts w:ascii="Trebuchet MS" w:hAnsi="Trebuchet MS" w:cs="Trebuchet MS"/>
          <w:b/>
          <w:bCs/>
          <w:color w:val="000000"/>
          <w:sz w:val="20"/>
          <w:szCs w:val="20"/>
          <w:u w:color="00006D"/>
        </w:rPr>
        <w:tab/>
      </w:r>
      <w:r w:rsidR="007C6130">
        <w:rPr>
          <w:rFonts w:ascii="Trebuchet MS" w:hAnsi="Trebuchet MS" w:cs="Trebuchet MS"/>
          <w:b/>
          <w:bCs/>
          <w:color w:val="000000"/>
          <w:sz w:val="20"/>
          <w:szCs w:val="20"/>
          <w:u w:color="00006D"/>
        </w:rPr>
        <w:tab/>
      </w:r>
      <w:r w:rsidR="007C6130">
        <w:rPr>
          <w:rFonts w:ascii="Trebuchet MS" w:hAnsi="Trebuchet MS" w:cs="Trebuchet MS"/>
          <w:b/>
          <w:bCs/>
          <w:color w:val="000000"/>
          <w:sz w:val="20"/>
          <w:szCs w:val="20"/>
          <w:u w:color="00006D"/>
        </w:rPr>
        <w:tab/>
      </w:r>
      <w:r>
        <w:rPr>
          <w:rFonts w:ascii="Trebuchet MS" w:hAnsi="Trebuchet MS" w:cs="Trebuchet MS"/>
          <w:b/>
          <w:bCs/>
          <w:color w:val="000000"/>
          <w:sz w:val="20"/>
          <w:szCs w:val="20"/>
          <w:u w:color="00006D"/>
        </w:rPr>
        <w:t>June 2015-Dec 2018</w:t>
      </w:r>
    </w:p>
    <w:p w:rsidR="00225D32" w:rsidRDefault="00E54BE5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b/>
          <w:bCs/>
          <w:color w:val="000000"/>
          <w:sz w:val="20"/>
          <w:szCs w:val="20"/>
          <w:u w:color="00006D"/>
        </w:rPr>
        <w:t xml:space="preserve">Onshore </w:t>
      </w:r>
      <w:proofErr w:type="gramStart"/>
      <w:r>
        <w:rPr>
          <w:rFonts w:ascii="Trebuchet MS" w:hAnsi="Trebuchet MS" w:cs="Trebuchet MS"/>
          <w:b/>
          <w:bCs/>
          <w:color w:val="000000"/>
          <w:sz w:val="20"/>
          <w:szCs w:val="20"/>
          <w:u w:color="00006D"/>
        </w:rPr>
        <w:t>Duration(</w:t>
      </w:r>
      <w:proofErr w:type="gramEnd"/>
      <w:r>
        <w:rPr>
          <w:rFonts w:ascii="Trebuchet MS" w:hAnsi="Trebuchet MS" w:cs="Trebuchet MS"/>
          <w:b/>
          <w:bCs/>
          <w:color w:val="000000"/>
          <w:sz w:val="20"/>
          <w:szCs w:val="20"/>
          <w:u w:color="00006D"/>
        </w:rPr>
        <w:t>Jeddah, Saudi Arabia): March 2016 – Dec 2018</w:t>
      </w:r>
    </w:p>
    <w:p w:rsidR="00225D32" w:rsidRDefault="00E54BE5">
      <w:pPr>
        <w:widowControl w:val="0"/>
        <w:numPr>
          <w:ilvl w:val="0"/>
          <w:numId w:val="15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color w:val="000000"/>
          <w:sz w:val="20"/>
          <w:szCs w:val="20"/>
          <w:u w:color="00006D"/>
        </w:rPr>
        <w:t>Delivering the change requests within the stipulated time</w:t>
      </w:r>
    </w:p>
    <w:p w:rsidR="00225D32" w:rsidRDefault="00E54BE5">
      <w:pPr>
        <w:widowControl w:val="0"/>
        <w:numPr>
          <w:ilvl w:val="0"/>
          <w:numId w:val="15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color w:val="000000"/>
          <w:sz w:val="20"/>
          <w:szCs w:val="20"/>
          <w:u w:color="00006D"/>
        </w:rPr>
        <w:t xml:space="preserve">Creating several application related change requests which includes machine </w:t>
      </w:r>
      <w:r>
        <w:rPr>
          <w:rFonts w:ascii="Trebuchet MS" w:hAnsi="Trebuchet MS" w:cs="Trebuchet MS"/>
          <w:color w:val="000000"/>
          <w:sz w:val="20"/>
          <w:szCs w:val="20"/>
          <w:u w:color="00006D"/>
        </w:rPr>
        <w:t>level integration and Web Service Interfaces</w:t>
      </w:r>
    </w:p>
    <w:p w:rsidR="00225D32" w:rsidRDefault="00E54BE5">
      <w:pPr>
        <w:widowControl w:val="0"/>
        <w:numPr>
          <w:ilvl w:val="0"/>
          <w:numId w:val="15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color w:val="000000"/>
          <w:sz w:val="20"/>
          <w:szCs w:val="20"/>
          <w:u w:color="00006D"/>
        </w:rPr>
        <w:t>Handling requirement gathering from the client, offering business solutions to meet the requirements in line with the turnaround time</w:t>
      </w:r>
    </w:p>
    <w:p w:rsidR="00225D32" w:rsidRDefault="00E54BE5">
      <w:pPr>
        <w:widowControl w:val="0"/>
        <w:numPr>
          <w:ilvl w:val="0"/>
          <w:numId w:val="15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color w:val="000000"/>
          <w:sz w:val="20"/>
          <w:szCs w:val="20"/>
          <w:u w:color="00006D"/>
        </w:rPr>
        <w:t>Participating in various business discussions to achieve project requirements</w:t>
      </w:r>
      <w:r>
        <w:rPr>
          <w:rFonts w:ascii="Trebuchet MS" w:hAnsi="Trebuchet MS" w:cs="Trebuchet MS"/>
          <w:color w:val="000000"/>
          <w:sz w:val="20"/>
          <w:szCs w:val="20"/>
          <w:u w:color="00006D"/>
        </w:rPr>
        <w:t xml:space="preserve"> and making it successful</w:t>
      </w:r>
    </w:p>
    <w:p w:rsidR="00E54BE5" w:rsidRPr="00E54BE5" w:rsidRDefault="00E54BE5" w:rsidP="00E54BE5">
      <w:pPr>
        <w:widowControl w:val="0"/>
        <w:numPr>
          <w:ilvl w:val="0"/>
          <w:numId w:val="15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 w:rsidRPr="00E54BE5">
        <w:rPr>
          <w:rFonts w:ascii="Trebuchet MS" w:hAnsi="Trebuchet MS" w:cs="Trebuchet MS"/>
          <w:color w:val="000000"/>
          <w:sz w:val="20"/>
          <w:szCs w:val="20"/>
          <w:u w:color="00006D"/>
        </w:rPr>
        <w:t>Involved in gathering the requirements from the business.</w:t>
      </w:r>
    </w:p>
    <w:p w:rsidR="00E54BE5" w:rsidRPr="00E54BE5" w:rsidRDefault="00E54BE5" w:rsidP="00E54BE5">
      <w:pPr>
        <w:widowControl w:val="0"/>
        <w:numPr>
          <w:ilvl w:val="0"/>
          <w:numId w:val="15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 w:rsidRPr="00E54BE5">
        <w:rPr>
          <w:rFonts w:ascii="Trebuchet MS" w:hAnsi="Trebuchet MS" w:cs="Trebuchet MS"/>
          <w:color w:val="000000"/>
          <w:sz w:val="20"/>
          <w:szCs w:val="20"/>
          <w:u w:color="00006D"/>
        </w:rPr>
        <w:t>Extensively worked on web services, JMS to interact with different systems.</w:t>
      </w:r>
      <w:bookmarkStart w:id="0" w:name="_GoBack"/>
      <w:bookmarkEnd w:id="0"/>
    </w:p>
    <w:p w:rsidR="00E54BE5" w:rsidRPr="00E54BE5" w:rsidRDefault="00E54BE5" w:rsidP="00E54BE5">
      <w:pPr>
        <w:widowControl w:val="0"/>
        <w:numPr>
          <w:ilvl w:val="0"/>
          <w:numId w:val="15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 w:rsidRPr="00E54BE5">
        <w:rPr>
          <w:rFonts w:ascii="Trebuchet MS" w:hAnsi="Trebuchet MS" w:cs="Trebuchet MS"/>
          <w:color w:val="000000"/>
          <w:sz w:val="20"/>
          <w:szCs w:val="20"/>
          <w:u w:color="00006D"/>
        </w:rPr>
        <w:t>Used Spring Batch, Spring JDBC to interact with the Database and to update the Data slot values.</w:t>
      </w:r>
    </w:p>
    <w:p w:rsidR="00E54BE5" w:rsidRPr="00E54BE5" w:rsidRDefault="00E54BE5" w:rsidP="00E54BE5">
      <w:pPr>
        <w:widowControl w:val="0"/>
        <w:numPr>
          <w:ilvl w:val="0"/>
          <w:numId w:val="15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 w:rsidRPr="00E54BE5">
        <w:rPr>
          <w:rFonts w:ascii="Trebuchet MS" w:hAnsi="Trebuchet MS" w:cs="Trebuchet MS"/>
          <w:color w:val="000000"/>
          <w:sz w:val="20"/>
          <w:szCs w:val="20"/>
          <w:u w:color="00006D"/>
        </w:rPr>
        <w:t>Extensively worked with various systems for Pricing, Provisioning &amp; Billing.</w:t>
      </w:r>
    </w:p>
    <w:p w:rsidR="00E54BE5" w:rsidRPr="00E54BE5" w:rsidRDefault="00E54BE5" w:rsidP="00E54BE5">
      <w:pPr>
        <w:widowControl w:val="0"/>
        <w:numPr>
          <w:ilvl w:val="0"/>
          <w:numId w:val="15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 w:rsidRPr="00E54BE5">
        <w:rPr>
          <w:rFonts w:ascii="Trebuchet MS" w:hAnsi="Trebuchet MS" w:cs="Trebuchet MS"/>
          <w:color w:val="000000"/>
          <w:sz w:val="20"/>
          <w:szCs w:val="20"/>
          <w:u w:color="00006D"/>
        </w:rPr>
        <w:t xml:space="preserve">Extensively used </w:t>
      </w:r>
      <w:proofErr w:type="spellStart"/>
      <w:r w:rsidRPr="00E54BE5">
        <w:rPr>
          <w:rFonts w:ascii="Trebuchet MS" w:hAnsi="Trebuchet MS" w:cs="Trebuchet MS"/>
          <w:color w:val="000000"/>
          <w:sz w:val="20"/>
          <w:szCs w:val="20"/>
          <w:u w:color="00006D"/>
        </w:rPr>
        <w:t>Smooks</w:t>
      </w:r>
      <w:proofErr w:type="spellEnd"/>
      <w:r w:rsidRPr="00E54BE5">
        <w:rPr>
          <w:rFonts w:ascii="Trebuchet MS" w:hAnsi="Trebuchet MS" w:cs="Trebuchet MS"/>
          <w:color w:val="000000"/>
          <w:sz w:val="20"/>
          <w:szCs w:val="20"/>
          <w:u w:color="00006D"/>
        </w:rPr>
        <w:t xml:space="preserve">, JAXB, </w:t>
      </w:r>
      <w:proofErr w:type="gramStart"/>
      <w:r w:rsidRPr="00E54BE5">
        <w:rPr>
          <w:rFonts w:ascii="Trebuchet MS" w:hAnsi="Trebuchet MS" w:cs="Trebuchet MS"/>
          <w:color w:val="000000"/>
          <w:sz w:val="20"/>
          <w:szCs w:val="20"/>
          <w:u w:color="00006D"/>
        </w:rPr>
        <w:t>XSLT</w:t>
      </w:r>
      <w:proofErr w:type="gramEnd"/>
      <w:r w:rsidRPr="00E54BE5">
        <w:rPr>
          <w:rFonts w:ascii="Trebuchet MS" w:hAnsi="Trebuchet MS" w:cs="Trebuchet MS"/>
          <w:color w:val="000000"/>
          <w:sz w:val="20"/>
          <w:szCs w:val="20"/>
          <w:u w:color="00006D"/>
        </w:rPr>
        <w:t xml:space="preserve"> for transforming the xml with the specific format with respect to the downstream and billing systems.</w:t>
      </w:r>
    </w:p>
    <w:p w:rsidR="00E54BE5" w:rsidRPr="00E54BE5" w:rsidRDefault="00E54BE5" w:rsidP="00E54BE5">
      <w:pPr>
        <w:widowControl w:val="0"/>
        <w:numPr>
          <w:ilvl w:val="0"/>
          <w:numId w:val="15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 w:rsidRPr="00E54BE5">
        <w:rPr>
          <w:rFonts w:ascii="Trebuchet MS" w:hAnsi="Trebuchet MS" w:cs="Trebuchet MS"/>
          <w:color w:val="000000"/>
          <w:sz w:val="20"/>
          <w:szCs w:val="20"/>
          <w:u w:color="00006D"/>
        </w:rPr>
        <w:t xml:space="preserve">Involved in Analysis, design and coding on J2EE Environment. </w:t>
      </w:r>
    </w:p>
    <w:p w:rsidR="00E54BE5" w:rsidRPr="00E54BE5" w:rsidRDefault="00E54BE5" w:rsidP="00E54BE5">
      <w:pPr>
        <w:widowControl w:val="0"/>
        <w:numPr>
          <w:ilvl w:val="0"/>
          <w:numId w:val="15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 w:rsidRPr="00E54BE5">
        <w:rPr>
          <w:rFonts w:ascii="Trebuchet MS" w:hAnsi="Trebuchet MS" w:cs="Trebuchet MS"/>
          <w:color w:val="000000"/>
          <w:sz w:val="20"/>
          <w:szCs w:val="20"/>
          <w:u w:color="00006D"/>
        </w:rPr>
        <w:t>Involved in database programming in Oracle 10g and created Database Connection Pools.</w:t>
      </w:r>
    </w:p>
    <w:p w:rsidR="00E54BE5" w:rsidRPr="00E54BE5" w:rsidRDefault="00E54BE5" w:rsidP="00E54BE5">
      <w:pPr>
        <w:widowControl w:val="0"/>
        <w:numPr>
          <w:ilvl w:val="0"/>
          <w:numId w:val="15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 w:rsidRPr="00E54BE5">
        <w:rPr>
          <w:rFonts w:ascii="Trebuchet MS" w:hAnsi="Trebuchet MS" w:cs="Trebuchet MS"/>
          <w:color w:val="000000"/>
          <w:sz w:val="20"/>
          <w:szCs w:val="20"/>
          <w:u w:color="00006D"/>
        </w:rPr>
        <w:t>Created and modified Stored Procedures, Complex SQL Commands for the application using PL/SQL.</w:t>
      </w:r>
    </w:p>
    <w:p w:rsidR="00E54BE5" w:rsidRPr="00E54BE5" w:rsidRDefault="00E54BE5" w:rsidP="00E54BE5">
      <w:pPr>
        <w:widowControl w:val="0"/>
        <w:numPr>
          <w:ilvl w:val="0"/>
          <w:numId w:val="15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 w:rsidRPr="00E54BE5">
        <w:rPr>
          <w:rFonts w:ascii="Trebuchet MS" w:hAnsi="Trebuchet MS" w:cs="Trebuchet MS"/>
          <w:color w:val="000000"/>
          <w:sz w:val="20"/>
          <w:szCs w:val="20"/>
          <w:u w:color="00006D"/>
        </w:rPr>
        <w:t xml:space="preserve">Configured different data sources and connection pools in the </w:t>
      </w:r>
      <w:proofErr w:type="spellStart"/>
      <w:r w:rsidRPr="00E54BE5">
        <w:rPr>
          <w:rFonts w:ascii="Trebuchet MS" w:hAnsi="Trebuchet MS" w:cs="Trebuchet MS"/>
          <w:color w:val="000000"/>
          <w:sz w:val="20"/>
          <w:szCs w:val="20"/>
          <w:u w:color="00006D"/>
        </w:rPr>
        <w:t>Jboss</w:t>
      </w:r>
      <w:proofErr w:type="spellEnd"/>
      <w:r w:rsidRPr="00E54BE5">
        <w:rPr>
          <w:rFonts w:ascii="Trebuchet MS" w:hAnsi="Trebuchet MS" w:cs="Trebuchet MS"/>
          <w:color w:val="000000"/>
          <w:sz w:val="20"/>
          <w:szCs w:val="20"/>
          <w:u w:color="00006D"/>
        </w:rPr>
        <w:t xml:space="preserve"> SOA Server 4.9 Application server </w:t>
      </w:r>
    </w:p>
    <w:p w:rsidR="00E54BE5" w:rsidRPr="00E54BE5" w:rsidRDefault="00E54BE5" w:rsidP="00E54BE5">
      <w:pPr>
        <w:widowControl w:val="0"/>
        <w:numPr>
          <w:ilvl w:val="0"/>
          <w:numId w:val="15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 w:rsidRPr="00E54BE5">
        <w:rPr>
          <w:rFonts w:ascii="Trebuchet MS" w:hAnsi="Trebuchet MS" w:cs="Trebuchet MS"/>
          <w:color w:val="000000"/>
          <w:sz w:val="20"/>
          <w:szCs w:val="20"/>
          <w:u w:color="00006D"/>
        </w:rPr>
        <w:t>Followed Extreme Programming (XP) concepts one of the method of Agile Methodology to produce high Quality Software</w:t>
      </w:r>
    </w:p>
    <w:p w:rsidR="00E54BE5" w:rsidRPr="00E54BE5" w:rsidRDefault="00E54BE5" w:rsidP="00E54BE5">
      <w:pPr>
        <w:widowControl w:val="0"/>
        <w:numPr>
          <w:ilvl w:val="0"/>
          <w:numId w:val="15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 w:rsidRPr="00E54BE5">
        <w:rPr>
          <w:rFonts w:ascii="Trebuchet MS" w:hAnsi="Trebuchet MS" w:cs="Trebuchet MS"/>
          <w:color w:val="000000"/>
          <w:sz w:val="20"/>
          <w:szCs w:val="20"/>
          <w:u w:color="00006D"/>
        </w:rPr>
        <w:t>Supported to the QA team during the System Testing phase and fixed the Defects.</w:t>
      </w:r>
    </w:p>
    <w:p w:rsidR="00E54BE5" w:rsidRPr="00E54BE5" w:rsidRDefault="00E54BE5" w:rsidP="00E54BE5">
      <w:pPr>
        <w:widowControl w:val="0"/>
        <w:numPr>
          <w:ilvl w:val="0"/>
          <w:numId w:val="15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 w:rsidRPr="00E54BE5">
        <w:rPr>
          <w:rFonts w:ascii="Trebuchet MS" w:hAnsi="Trebuchet MS" w:cs="Trebuchet MS"/>
          <w:color w:val="000000"/>
          <w:sz w:val="20"/>
          <w:szCs w:val="20"/>
          <w:u w:color="00006D"/>
        </w:rPr>
        <w:t>Prepared the test data required to test all screens/functionalities in the application.</w:t>
      </w:r>
    </w:p>
    <w:p w:rsidR="00E54BE5" w:rsidRPr="00E54BE5" w:rsidRDefault="00E54BE5" w:rsidP="00E54BE5">
      <w:pPr>
        <w:widowControl w:val="0"/>
        <w:numPr>
          <w:ilvl w:val="0"/>
          <w:numId w:val="15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 w:rsidRPr="00E54BE5">
        <w:rPr>
          <w:rFonts w:ascii="Trebuchet MS" w:hAnsi="Trebuchet MS" w:cs="Trebuchet MS"/>
          <w:color w:val="000000"/>
          <w:sz w:val="20"/>
          <w:szCs w:val="20"/>
          <w:u w:color="00006D"/>
        </w:rPr>
        <w:lastRenderedPageBreak/>
        <w:t>Execute regression and Application Shakeout test cases.</w:t>
      </w:r>
    </w:p>
    <w:p w:rsidR="00E54BE5" w:rsidRDefault="00E54BE5" w:rsidP="00E54BE5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ind w:left="72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</w:p>
    <w:p w:rsidR="00225D32" w:rsidRDefault="00225D32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color w:val="000000"/>
          <w:sz w:val="10"/>
          <w:szCs w:val="10"/>
          <w:u w:color="00006D"/>
        </w:rPr>
      </w:pPr>
    </w:p>
    <w:p w:rsidR="00225D32" w:rsidRDefault="00E54BE5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b/>
          <w:bCs/>
          <w:color w:val="000000"/>
          <w:sz w:val="20"/>
          <w:szCs w:val="20"/>
          <w:u w:color="00006D"/>
        </w:rPr>
        <w:t>Highlights:</w:t>
      </w:r>
    </w:p>
    <w:p w:rsidR="00225D32" w:rsidRDefault="00E54BE5">
      <w:pPr>
        <w:widowControl w:val="0"/>
        <w:numPr>
          <w:ilvl w:val="0"/>
          <w:numId w:val="16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color w:val="000000"/>
          <w:sz w:val="20"/>
          <w:szCs w:val="20"/>
          <w:u w:color="00006D"/>
        </w:rPr>
        <w:t>Received client and company management appreciations for spearheading the code delivery on time.</w:t>
      </w:r>
    </w:p>
    <w:p w:rsidR="00225D32" w:rsidRDefault="00E54BE5">
      <w:pPr>
        <w:widowControl w:val="0"/>
        <w:numPr>
          <w:ilvl w:val="0"/>
          <w:numId w:val="16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color w:val="000000"/>
          <w:sz w:val="20"/>
          <w:szCs w:val="20"/>
          <w:u w:color="00006D"/>
        </w:rPr>
        <w:t xml:space="preserve">Played a lead role for  migration of </w:t>
      </w:r>
      <w:proofErr w:type="spellStart"/>
      <w:r>
        <w:rPr>
          <w:rFonts w:ascii="Trebuchet MS" w:hAnsi="Trebuchet MS" w:cs="Trebuchet MS"/>
          <w:color w:val="000000"/>
          <w:sz w:val="20"/>
          <w:szCs w:val="20"/>
          <w:u w:color="00006D"/>
        </w:rPr>
        <w:t>Cordys</w:t>
      </w:r>
      <w:proofErr w:type="spellEnd"/>
      <w:r>
        <w:rPr>
          <w:rFonts w:ascii="Trebuchet MS" w:hAnsi="Trebuchet MS" w:cs="Trebuchet MS"/>
          <w:color w:val="000000"/>
          <w:sz w:val="20"/>
          <w:szCs w:val="20"/>
          <w:u w:color="00006D"/>
        </w:rPr>
        <w:t xml:space="preserve"> BOP 4.1 CU6 to Open-Text Application Suite 10.7</w:t>
      </w:r>
    </w:p>
    <w:p w:rsidR="00225D32" w:rsidRDefault="00E54BE5">
      <w:pPr>
        <w:widowControl w:val="0"/>
        <w:numPr>
          <w:ilvl w:val="0"/>
          <w:numId w:val="16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color w:val="000000"/>
          <w:sz w:val="20"/>
          <w:szCs w:val="20"/>
          <w:u w:color="00006D"/>
        </w:rPr>
        <w:t>Managed a product from its b</w:t>
      </w:r>
      <w:r>
        <w:rPr>
          <w:rFonts w:ascii="Trebuchet MS" w:hAnsi="Trebuchet MS" w:cs="Trebuchet MS"/>
          <w:color w:val="000000"/>
          <w:sz w:val="20"/>
          <w:szCs w:val="20"/>
          <w:u w:color="00006D"/>
        </w:rPr>
        <w:t>ase level and instrumental in every phase of its delivery comprising design, architecture, development, environment setup, and deployment</w:t>
      </w:r>
    </w:p>
    <w:p w:rsidR="00225D32" w:rsidRDefault="00E54BE5">
      <w:pPr>
        <w:widowControl w:val="0"/>
        <w:numPr>
          <w:ilvl w:val="0"/>
          <w:numId w:val="16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color w:val="000000"/>
          <w:sz w:val="20"/>
          <w:szCs w:val="20"/>
          <w:u w:color="00006D"/>
        </w:rPr>
        <w:t>Received various performance awards from the company and client for steering projects from base level to delivery phas</w:t>
      </w:r>
      <w:r>
        <w:rPr>
          <w:rFonts w:ascii="Trebuchet MS" w:hAnsi="Trebuchet MS" w:cs="Trebuchet MS"/>
          <w:color w:val="000000"/>
          <w:sz w:val="20"/>
          <w:szCs w:val="20"/>
          <w:u w:color="00006D"/>
        </w:rPr>
        <w:t>e</w:t>
      </w:r>
    </w:p>
    <w:p w:rsidR="00225D32" w:rsidRDefault="00225D32">
      <w:pPr>
        <w:widowControl w:val="0"/>
        <w:numPr>
          <w:ilvl w:val="0"/>
          <w:numId w:val="16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</w:p>
    <w:p w:rsidR="00225D32" w:rsidRDefault="00E54BE5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b/>
          <w:color w:val="000000"/>
          <w:sz w:val="20"/>
          <w:szCs w:val="20"/>
          <w:u w:color="00006D"/>
        </w:rPr>
        <w:t>Technologies</w:t>
      </w:r>
      <w:r>
        <w:rPr>
          <w:rFonts w:ascii="Trebuchet MS" w:hAnsi="Trebuchet MS" w:cs="Trebuchet MS"/>
          <w:color w:val="000000"/>
          <w:sz w:val="20"/>
          <w:szCs w:val="20"/>
          <w:u w:color="00006D"/>
        </w:rPr>
        <w:t xml:space="preserve">: Web Services, Java 1.7, Hibernate 3.x, Spring JAX–WS, XML, JAXP, XML, XSD, HTML, Java Script, , WebSphere 6.1, DB2, SQL, PL/SQL, Log4J, UNIX, SVN, </w:t>
      </w:r>
      <w:proofErr w:type="spellStart"/>
      <w:r>
        <w:rPr>
          <w:rFonts w:ascii="Trebuchet MS" w:hAnsi="Trebuchet MS" w:cs="Trebuchet MS"/>
          <w:color w:val="000000"/>
          <w:sz w:val="20"/>
          <w:szCs w:val="20"/>
          <w:u w:color="00006D"/>
          <w:lang w:val="en-US"/>
        </w:rPr>
        <w:t>AngularJS</w:t>
      </w:r>
      <w:proofErr w:type="spellEnd"/>
      <w:r>
        <w:rPr>
          <w:rFonts w:ascii="Trebuchet MS" w:hAnsi="Trebuchet MS" w:cs="Trebuchet MS"/>
          <w:color w:val="000000"/>
          <w:sz w:val="20"/>
          <w:szCs w:val="20"/>
          <w:u w:color="00006D"/>
          <w:lang w:val="en-US"/>
        </w:rPr>
        <w:t xml:space="preserve">, </w:t>
      </w:r>
      <w:r>
        <w:rPr>
          <w:rFonts w:ascii="Trebuchet MS" w:hAnsi="Trebuchet MS" w:cs="Trebuchet MS"/>
          <w:color w:val="000000"/>
          <w:sz w:val="20"/>
          <w:szCs w:val="20"/>
          <w:u w:color="00006D"/>
        </w:rPr>
        <w:t xml:space="preserve">Windows </w:t>
      </w:r>
      <w:proofErr w:type="spellStart"/>
      <w:r>
        <w:rPr>
          <w:rFonts w:ascii="Trebuchet MS" w:hAnsi="Trebuchet MS" w:cs="Trebuchet MS"/>
          <w:color w:val="000000"/>
          <w:sz w:val="20"/>
          <w:szCs w:val="20"/>
          <w:u w:color="00006D"/>
        </w:rPr>
        <w:t>XP,Opentext</w:t>
      </w:r>
      <w:proofErr w:type="spellEnd"/>
      <w:r>
        <w:rPr>
          <w:rFonts w:ascii="Trebuchet MS" w:hAnsi="Trebuchet MS" w:cs="Trebuchet MS"/>
          <w:color w:val="000000"/>
          <w:sz w:val="20"/>
          <w:szCs w:val="20"/>
          <w:u w:color="00006D"/>
        </w:rPr>
        <w:t xml:space="preserve"> BPM.</w:t>
      </w:r>
    </w:p>
    <w:p w:rsidR="00225D32" w:rsidRDefault="00225D32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color w:val="000000"/>
          <w:sz w:val="16"/>
          <w:szCs w:val="16"/>
          <w:u w:color="00006D"/>
        </w:rPr>
      </w:pPr>
    </w:p>
    <w:p w:rsidR="00225D32" w:rsidRDefault="00E54BE5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b/>
          <w:bCs/>
          <w:color w:val="000000"/>
          <w:sz w:val="20"/>
          <w:szCs w:val="20"/>
          <w:u w:color="00006D"/>
        </w:rPr>
        <w:t>Project:</w:t>
      </w:r>
      <w:r>
        <w:rPr>
          <w:rFonts w:ascii="Trebuchet MS" w:hAnsi="Trebuchet MS" w:cs="Trebuchet MS"/>
          <w:color w:val="000000"/>
          <w:sz w:val="20"/>
          <w:szCs w:val="20"/>
          <w:u w:color="00006D"/>
        </w:rPr>
        <w:t xml:space="preserve"> Financial Solutions (Middleware Developer)</w:t>
      </w:r>
    </w:p>
    <w:p w:rsidR="00225D32" w:rsidRDefault="00E54BE5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b/>
          <w:bCs/>
          <w:color w:val="000000"/>
          <w:sz w:val="20"/>
          <w:szCs w:val="20"/>
          <w:u w:color="00006D"/>
        </w:rPr>
        <w:t>Client:</w:t>
      </w:r>
      <w:r>
        <w:rPr>
          <w:rFonts w:ascii="Trebuchet MS" w:hAnsi="Trebuchet MS" w:cs="Trebuchet MS"/>
          <w:color w:val="000000"/>
          <w:sz w:val="20"/>
          <w:szCs w:val="20"/>
          <w:u w:color="00006D"/>
        </w:rPr>
        <w:t xml:space="preserve"> National Commercial Bank, Jeddah</w:t>
      </w:r>
    </w:p>
    <w:p w:rsidR="00225D32" w:rsidRDefault="00E54BE5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b/>
          <w:bCs/>
          <w:color w:val="000000"/>
          <w:sz w:val="20"/>
          <w:szCs w:val="20"/>
          <w:u w:color="00006D"/>
        </w:rPr>
        <w:t>Offshore Duration:</w:t>
      </w:r>
      <w:r>
        <w:rPr>
          <w:rFonts w:ascii="Trebuchet MS" w:hAnsi="Trebuchet MS" w:cs="Trebuchet MS"/>
          <w:color w:val="000000"/>
          <w:sz w:val="20"/>
          <w:szCs w:val="20"/>
          <w:u w:color="00006D"/>
        </w:rPr>
        <w:t xml:space="preserve"> Jun 2015 - Feb 2016</w:t>
      </w:r>
    </w:p>
    <w:p w:rsidR="00225D32" w:rsidRDefault="00E54BE5">
      <w:pPr>
        <w:widowControl w:val="0"/>
        <w:numPr>
          <w:ilvl w:val="0"/>
          <w:numId w:val="17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color w:val="000000"/>
          <w:sz w:val="20"/>
          <w:szCs w:val="20"/>
          <w:u w:color="00006D"/>
        </w:rPr>
        <w:t>Managed Requirement Gathering through effective communication with the client for 5 modules of the project and created improvised modules with better functionalities by executi</w:t>
      </w:r>
      <w:r>
        <w:rPr>
          <w:rFonts w:ascii="Trebuchet MS" w:hAnsi="Trebuchet MS" w:cs="Trebuchet MS"/>
          <w:color w:val="000000"/>
          <w:sz w:val="20"/>
          <w:szCs w:val="20"/>
          <w:u w:color="00006D"/>
        </w:rPr>
        <w:t>ng Interface technologies to communicate with the Core Banking Systems</w:t>
      </w:r>
    </w:p>
    <w:p w:rsidR="00225D32" w:rsidRDefault="00E54BE5">
      <w:pPr>
        <w:widowControl w:val="0"/>
        <w:numPr>
          <w:ilvl w:val="0"/>
          <w:numId w:val="17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color w:val="000000"/>
          <w:sz w:val="20"/>
          <w:szCs w:val="20"/>
          <w:u w:color="00006D"/>
        </w:rPr>
        <w:t>Resolved and fixed bugs in the project and mitigated extremely critical incidents for the project</w:t>
      </w:r>
    </w:p>
    <w:p w:rsidR="00225D32" w:rsidRDefault="00E54BE5">
      <w:pPr>
        <w:widowControl w:val="0"/>
        <w:numPr>
          <w:ilvl w:val="0"/>
          <w:numId w:val="17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color w:val="000000"/>
          <w:sz w:val="20"/>
          <w:szCs w:val="20"/>
          <w:u w:color="00006D"/>
        </w:rPr>
        <w:t>Extended assistance to several other projects internally in the account</w:t>
      </w:r>
    </w:p>
    <w:p w:rsidR="00225D32" w:rsidRDefault="00225D32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color w:val="000000"/>
          <w:sz w:val="10"/>
          <w:szCs w:val="10"/>
          <w:u w:color="00006D"/>
        </w:rPr>
      </w:pPr>
    </w:p>
    <w:p w:rsidR="00225D32" w:rsidRDefault="00E54BE5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b/>
          <w:bCs/>
          <w:color w:val="000000"/>
          <w:sz w:val="20"/>
          <w:szCs w:val="20"/>
          <w:u w:color="00006D"/>
        </w:rPr>
        <w:t>Highlights:</w:t>
      </w:r>
    </w:p>
    <w:p w:rsidR="00225D32" w:rsidRDefault="00E54BE5">
      <w:pPr>
        <w:widowControl w:val="0"/>
        <w:numPr>
          <w:ilvl w:val="0"/>
          <w:numId w:val="18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color w:val="000000"/>
          <w:sz w:val="20"/>
          <w:szCs w:val="20"/>
          <w:u w:color="00006D"/>
        </w:rPr>
        <w:t>Received the Financial Year Appraisal with one of the best ratings</w:t>
      </w:r>
    </w:p>
    <w:p w:rsidR="00225D32" w:rsidRDefault="00E54BE5">
      <w:pPr>
        <w:widowControl w:val="0"/>
        <w:numPr>
          <w:ilvl w:val="0"/>
          <w:numId w:val="18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  <w:r>
        <w:rPr>
          <w:rFonts w:ascii="Trebuchet MS" w:hAnsi="Trebuchet MS" w:cs="Trebuchet MS"/>
          <w:color w:val="000000"/>
          <w:sz w:val="20"/>
          <w:szCs w:val="20"/>
          <w:u w:color="00006D"/>
        </w:rPr>
        <w:t>Delivered around 6 change requests to the client by developing the functionalities in accordance with the business requirements</w:t>
      </w:r>
    </w:p>
    <w:p w:rsidR="00225D32" w:rsidRDefault="00225D32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</w:p>
    <w:p w:rsidR="00225D32" w:rsidRDefault="00225D32">
      <w:pPr>
        <w:widowControl w:val="0"/>
        <w:autoSpaceDE w:val="0"/>
        <w:autoSpaceDN w:val="0"/>
        <w:adjustRightInd w:val="0"/>
        <w:ind w:left="720"/>
        <w:jc w:val="both"/>
        <w:rPr>
          <w:rFonts w:ascii="Trebuchet MS" w:hAnsi="Trebuchet MS" w:cs="Trebuchet MS"/>
          <w:color w:val="000000"/>
          <w:sz w:val="20"/>
          <w:szCs w:val="20"/>
          <w:u w:color="00006D"/>
        </w:rPr>
      </w:pPr>
    </w:p>
    <w:p w:rsidR="00225D32" w:rsidRDefault="00E54BE5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color w:val="000000"/>
          <w:sz w:val="2"/>
          <w:szCs w:val="2"/>
          <w:u w:color="00006D"/>
        </w:rPr>
      </w:pPr>
      <w:r>
        <w:rPr>
          <w:rFonts w:ascii="Trebuchet MS" w:hAnsi="Trebuchet MS" w:cs="Trebuchet MS"/>
          <w:noProof/>
          <w:color w:val="000000"/>
          <w:sz w:val="20"/>
          <w:szCs w:val="20"/>
          <w:u w:color="00006D"/>
          <w:lang w:val="en-MY" w:eastAsia="en-MY"/>
        </w:rPr>
        <w:drawing>
          <wp:inline distT="0" distB="0" distL="0" distR="0">
            <wp:extent cx="5970270" cy="52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5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D32" w:rsidRDefault="00E54BE5">
      <w:pPr>
        <w:widowControl w:val="0"/>
        <w:autoSpaceDE w:val="0"/>
        <w:autoSpaceDN w:val="0"/>
        <w:adjustRightInd w:val="0"/>
        <w:jc w:val="center"/>
        <w:rPr>
          <w:rFonts w:ascii="Trebuchet MS" w:hAnsi="Trebuchet MS" w:cs="Trebuchet MS"/>
          <w:i/>
          <w:iCs/>
          <w:color w:val="000000"/>
          <w:u w:color="00006D"/>
        </w:rPr>
      </w:pPr>
      <w:r>
        <w:rPr>
          <w:rFonts w:ascii="Trebuchet MS" w:hAnsi="Trebuchet MS" w:cs="Trebuchet MS"/>
          <w:i/>
          <w:iCs/>
          <w:color w:val="000000"/>
          <w:sz w:val="20"/>
          <w:szCs w:val="20"/>
          <w:u w:color="00006D"/>
        </w:rPr>
        <w:t>References available upon request</w:t>
      </w:r>
    </w:p>
    <w:p w:rsidR="00225D32" w:rsidRDefault="00225D32"/>
    <w:sectPr w:rsidR="00225D3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000000D"/>
    <w:multiLevelType w:val="multilevel"/>
    <w:tmpl w:val="0000000D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000000E"/>
    <w:multiLevelType w:val="multilevel"/>
    <w:tmpl w:val="0000000E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0000000F"/>
    <w:multiLevelType w:val="multilevel"/>
    <w:tmpl w:val="0000000F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0000010"/>
    <w:multiLevelType w:val="multilevel"/>
    <w:tmpl w:val="00000010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00000011"/>
    <w:multiLevelType w:val="multilevel"/>
    <w:tmpl w:val="00000011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00000012"/>
    <w:multiLevelType w:val="multilevel"/>
    <w:tmpl w:val="00000012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E5"/>
    <w:rsid w:val="00024837"/>
    <w:rsid w:val="0007143E"/>
    <w:rsid w:val="00225D32"/>
    <w:rsid w:val="002351E5"/>
    <w:rsid w:val="0024602F"/>
    <w:rsid w:val="0026730A"/>
    <w:rsid w:val="00293C2F"/>
    <w:rsid w:val="00380BCD"/>
    <w:rsid w:val="00477D8E"/>
    <w:rsid w:val="00495DA5"/>
    <w:rsid w:val="005A2A5B"/>
    <w:rsid w:val="005A64C1"/>
    <w:rsid w:val="006D71A6"/>
    <w:rsid w:val="006F3BB1"/>
    <w:rsid w:val="007A380A"/>
    <w:rsid w:val="007C6130"/>
    <w:rsid w:val="007F369B"/>
    <w:rsid w:val="0090410B"/>
    <w:rsid w:val="00A14EC1"/>
    <w:rsid w:val="00A65C05"/>
    <w:rsid w:val="00A8130F"/>
    <w:rsid w:val="00AB4C22"/>
    <w:rsid w:val="00B74C73"/>
    <w:rsid w:val="00CF6A26"/>
    <w:rsid w:val="00D143D0"/>
    <w:rsid w:val="00D1633D"/>
    <w:rsid w:val="00D72C09"/>
    <w:rsid w:val="00D76C93"/>
    <w:rsid w:val="00D937B2"/>
    <w:rsid w:val="00DB7270"/>
    <w:rsid w:val="00E23E1D"/>
    <w:rsid w:val="00E40F07"/>
    <w:rsid w:val="00E54BE5"/>
    <w:rsid w:val="00E77CEF"/>
    <w:rsid w:val="23E13D40"/>
    <w:rsid w:val="3C820476"/>
    <w:rsid w:val="3FDC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4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4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rajurimanish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1106</Words>
  <Characters>6310</Characters>
  <Application>Microsoft Office Word</Application>
  <DocSecurity>0</DocSecurity>
  <Lines>52</Lines>
  <Paragraphs>14</Paragraphs>
  <ScaleCrop>false</ScaleCrop>
  <Company/>
  <LinksUpToDate>false</LinksUpToDate>
  <CharactersWithSpaces>7402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 thi</dc:creator>
  <cp:lastModifiedBy>Manish Rajuri</cp:lastModifiedBy>
  <cp:revision>64</cp:revision>
  <dcterms:created xsi:type="dcterms:W3CDTF">2019-05-14T15:39:00Z</dcterms:created>
  <dcterms:modified xsi:type="dcterms:W3CDTF">2019-11-25T04:12:00Z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